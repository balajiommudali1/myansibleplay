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FF3" w:rsidRDefault="00810593">
      <w:pPr>
        <w:spacing w:before="63"/>
        <w:ind w:left="100"/>
        <w:rPr>
          <w:rFonts w:ascii="Verdana" w:eastAsia="Verdana" w:hAnsi="Verdana" w:cs="Verdana"/>
        </w:rPr>
      </w:pPr>
      <w:bookmarkStart w:id="0" w:name="_GoBack"/>
      <w:bookmarkEnd w:id="0"/>
      <w:r>
        <w:rPr>
          <w:rFonts w:ascii="Verdana" w:eastAsia="Verdana" w:hAnsi="Verdana" w:cs="Verdana"/>
          <w:b/>
          <w:sz w:val="24"/>
          <w:szCs w:val="24"/>
        </w:rPr>
        <w:t xml:space="preserve">MANI KUMAR                                         </w:t>
      </w:r>
      <w:hyperlink r:id="rId7">
        <w:r>
          <w:rPr>
            <w:rFonts w:ascii="Verdana" w:eastAsia="Verdana" w:hAnsi="Verdana" w:cs="Verdana"/>
          </w:rPr>
          <w:t>Email: kumardevops234</w:t>
        </w:r>
        <w:r>
          <w:rPr>
            <w:rFonts w:ascii="Verdana" w:eastAsia="Verdana" w:hAnsi="Verdana" w:cs="Verdana"/>
            <w:b/>
          </w:rPr>
          <w:t>@gmail.com</w:t>
        </w:r>
      </w:hyperlink>
    </w:p>
    <w:p w:rsidR="001E6FF3" w:rsidRDefault="00810593">
      <w:pPr>
        <w:spacing w:before="3"/>
        <w:ind w:left="5246"/>
        <w:rPr>
          <w:rFonts w:ascii="Verdana" w:eastAsia="Verdana" w:hAnsi="Verdana" w:cs="Verdana"/>
        </w:rPr>
      </w:pPr>
      <w:r>
        <w:rPr>
          <w:rFonts w:ascii="Verdana" w:eastAsia="Verdana" w:hAnsi="Verdana" w:cs="Verdana"/>
        </w:rPr>
        <w:t xml:space="preserve">Mobile: </w:t>
      </w:r>
      <w:r>
        <w:rPr>
          <w:rFonts w:ascii="Verdana" w:eastAsia="Verdana" w:hAnsi="Verdana" w:cs="Verdana"/>
          <w:b/>
        </w:rPr>
        <w:t>+91-9844535036</w:t>
      </w:r>
    </w:p>
    <w:p w:rsidR="001E6FF3" w:rsidRDefault="001E6FF3">
      <w:pPr>
        <w:spacing w:before="17" w:line="200" w:lineRule="exact"/>
      </w:pPr>
    </w:p>
    <w:p w:rsidR="001E6FF3" w:rsidRPr="00FC5636" w:rsidRDefault="00810593" w:rsidP="00FC5636">
      <w:pPr>
        <w:spacing w:line="240" w:lineRule="exact"/>
        <w:ind w:left="100"/>
        <w:rPr>
          <w:rFonts w:ascii="Verdana" w:eastAsia="Verdana" w:hAnsi="Verdana" w:cs="Verdana"/>
          <w:sz w:val="22"/>
          <w:szCs w:val="22"/>
        </w:rPr>
      </w:pPr>
      <w:r>
        <w:rPr>
          <w:rFonts w:ascii="Verdana" w:eastAsia="Verdana" w:hAnsi="Verdana" w:cs="Verdana"/>
          <w:b/>
          <w:position w:val="-1"/>
          <w:sz w:val="22"/>
          <w:szCs w:val="22"/>
          <w:u w:val="single" w:color="000000"/>
        </w:rPr>
        <w:t>PROFESSIONAL SUMMARY:</w:t>
      </w:r>
    </w:p>
    <w:p w:rsidR="001E6FF3" w:rsidRPr="00FC5636" w:rsidRDefault="001E6FF3">
      <w:pPr>
        <w:spacing w:line="200" w:lineRule="exact"/>
        <w:rPr>
          <w:sz w:val="15"/>
        </w:rPr>
      </w:pPr>
    </w:p>
    <w:p w:rsidR="001E6FF3" w:rsidRDefault="00810593" w:rsidP="00FC5636">
      <w:pPr>
        <w:ind w:left="100" w:right="69"/>
        <w:rPr>
          <w:rFonts w:ascii="Verdana" w:eastAsia="Verdana" w:hAnsi="Verdana" w:cs="Verdana"/>
          <w:b/>
        </w:rPr>
      </w:pPr>
      <w:r>
        <w:rPr>
          <w:rFonts w:ascii="Verdana" w:eastAsia="Verdana" w:hAnsi="Verdana" w:cs="Verdana"/>
        </w:rPr>
        <w:t>“</w:t>
      </w:r>
      <w:r w:rsidR="00E1520F">
        <w:rPr>
          <w:rFonts w:ascii="Verdana" w:eastAsia="Verdana" w:hAnsi="Verdana" w:cs="Verdana"/>
          <w:b/>
        </w:rPr>
        <w:t xml:space="preserve">DevOps </w:t>
      </w:r>
      <w:r>
        <w:rPr>
          <w:rFonts w:ascii="Verdana" w:eastAsia="Verdana" w:hAnsi="Verdana" w:cs="Verdana"/>
          <w:b/>
        </w:rPr>
        <w:t>Engineer</w:t>
      </w:r>
      <w:r w:rsidR="00BC4F7E">
        <w:rPr>
          <w:rFonts w:ascii="Verdana" w:eastAsia="Verdana" w:hAnsi="Verdana" w:cs="Verdana"/>
        </w:rPr>
        <w:t xml:space="preserve">” </w:t>
      </w:r>
      <w:r>
        <w:rPr>
          <w:rFonts w:ascii="Verdana" w:eastAsia="Verdana" w:hAnsi="Verdana" w:cs="Verdana"/>
        </w:rPr>
        <w:t xml:space="preserve">with </w:t>
      </w:r>
      <w:r w:rsidR="00C819BC">
        <w:rPr>
          <w:rFonts w:ascii="Verdana" w:eastAsia="Verdana" w:hAnsi="Verdana" w:cs="Verdana"/>
          <w:b/>
        </w:rPr>
        <w:t>3.4</w:t>
      </w:r>
      <w:r w:rsidR="00440D47">
        <w:rPr>
          <w:rFonts w:ascii="Verdana" w:eastAsia="Verdana" w:hAnsi="Verdana" w:cs="Verdana"/>
          <w:b/>
        </w:rPr>
        <w:t xml:space="preserve"> Y</w:t>
      </w:r>
      <w:r>
        <w:rPr>
          <w:rFonts w:ascii="Verdana" w:eastAsia="Verdana" w:hAnsi="Verdana" w:cs="Verdana"/>
          <w:b/>
        </w:rPr>
        <w:t xml:space="preserve">ears </w:t>
      </w:r>
      <w:r w:rsidR="00586208">
        <w:rPr>
          <w:rFonts w:ascii="Verdana" w:eastAsia="Verdana" w:hAnsi="Verdana" w:cs="Verdana"/>
        </w:rPr>
        <w:t>of experience in</w:t>
      </w:r>
      <w:r w:rsidR="006140BC">
        <w:rPr>
          <w:rFonts w:ascii="Verdana" w:eastAsia="Verdana" w:hAnsi="Verdana" w:cs="Verdana"/>
        </w:rPr>
        <w:t xml:space="preserve"> </w:t>
      </w:r>
      <w:r w:rsidR="00586208">
        <w:rPr>
          <w:rFonts w:ascii="Verdana" w:eastAsia="Verdana" w:hAnsi="Verdana" w:cs="Verdana"/>
          <w:b/>
        </w:rPr>
        <w:t>SVN,Git, GitHub, Maven</w:t>
      </w:r>
      <w:r>
        <w:rPr>
          <w:rFonts w:ascii="Verdana" w:eastAsia="Verdana" w:hAnsi="Verdana" w:cs="Verdana"/>
          <w:b/>
        </w:rPr>
        <w:t>, ANT, Jenkins, Chef, Docker, Shell scripting.</w:t>
      </w:r>
    </w:p>
    <w:p w:rsidR="00A14D7C" w:rsidRPr="00A14D7C" w:rsidRDefault="00A14D7C" w:rsidP="00FC5636">
      <w:pPr>
        <w:ind w:left="100" w:right="69"/>
        <w:rPr>
          <w:rFonts w:ascii="Verdana" w:eastAsia="Verdana" w:hAnsi="Verdana" w:cs="Verdana"/>
        </w:rPr>
      </w:pPr>
    </w:p>
    <w:p w:rsidR="001E6FF3" w:rsidRPr="00FC5636" w:rsidRDefault="00810593" w:rsidP="00FC5636">
      <w:pPr>
        <w:tabs>
          <w:tab w:val="left" w:pos="820"/>
        </w:tabs>
        <w:ind w:left="820" w:right="69" w:hanging="360"/>
        <w:jc w:val="both"/>
        <w:rPr>
          <w:rFonts w:ascii="Verdana" w:eastAsia="Verdana" w:hAnsi="Verdana" w:cs="Verdana"/>
        </w:rPr>
      </w:pPr>
      <w:r>
        <w:rPr>
          <w:rFonts w:ascii="Arial" w:eastAsia="Arial" w:hAnsi="Arial" w:cs="Arial"/>
        </w:rPr>
        <w:t>●</w:t>
      </w:r>
      <w:r>
        <w:rPr>
          <w:rFonts w:ascii="Arial" w:eastAsia="Arial" w:hAnsi="Arial" w:cs="Arial"/>
        </w:rPr>
        <w:tab/>
      </w:r>
      <w:r w:rsidRPr="00FC5636">
        <w:rPr>
          <w:rFonts w:ascii="Verdana" w:eastAsia="Verdana" w:hAnsi="Verdana" w:cs="Verdana"/>
        </w:rPr>
        <w:t>Good knowledge in automating build and deployment workflows using ANT, MAVEN, SVN, GIT and CI tool Jenkins.</w:t>
      </w:r>
    </w:p>
    <w:p w:rsidR="001E6FF3" w:rsidRPr="00FC5636" w:rsidRDefault="00810593" w:rsidP="00FC5636">
      <w:pPr>
        <w:tabs>
          <w:tab w:val="left" w:pos="820"/>
        </w:tabs>
        <w:ind w:left="820" w:right="67" w:hanging="360"/>
        <w:jc w:val="both"/>
        <w:rPr>
          <w:rFonts w:ascii="Verdana" w:eastAsia="Verdana" w:hAnsi="Verdana" w:cs="Verdana"/>
        </w:rPr>
      </w:pPr>
      <w:r w:rsidRPr="00FC5636">
        <w:rPr>
          <w:rFonts w:ascii="Arial" w:eastAsia="Arial" w:hAnsi="Arial" w:cs="Arial"/>
        </w:rPr>
        <w:t>●</w:t>
      </w:r>
      <w:r w:rsidRPr="00FC5636">
        <w:rPr>
          <w:rFonts w:ascii="Arial" w:eastAsia="Arial" w:hAnsi="Arial" w:cs="Arial"/>
        </w:rPr>
        <w:tab/>
      </w:r>
      <w:r w:rsidR="00531CAC" w:rsidRPr="00FC5636">
        <w:rPr>
          <w:rFonts w:ascii="Verdana" w:eastAsia="Verdana" w:hAnsi="Verdana" w:cs="Verdana"/>
        </w:rPr>
        <w:t xml:space="preserve">Extensive knowledge in creating </w:t>
      </w:r>
      <w:r w:rsidRPr="00FC5636">
        <w:rPr>
          <w:rFonts w:ascii="Verdana" w:eastAsia="Verdana" w:hAnsi="Verdana" w:cs="Verdana"/>
        </w:rPr>
        <w:t xml:space="preserve">new </w:t>
      </w:r>
      <w:r w:rsidR="00531CAC" w:rsidRPr="00FC5636">
        <w:rPr>
          <w:rFonts w:ascii="Verdana" w:eastAsia="Verdana" w:hAnsi="Verdana" w:cs="Verdana"/>
        </w:rPr>
        <w:t xml:space="preserve">Jenkins build </w:t>
      </w:r>
      <w:r w:rsidRPr="00FC5636">
        <w:rPr>
          <w:rFonts w:ascii="Verdana" w:eastAsia="Verdana" w:hAnsi="Verdana" w:cs="Verdana"/>
        </w:rPr>
        <w:t>jobs, plug-</w:t>
      </w:r>
      <w:r w:rsidR="00531CAC" w:rsidRPr="00FC5636">
        <w:rPr>
          <w:rFonts w:ascii="Verdana" w:eastAsia="Verdana" w:hAnsi="Verdana" w:cs="Verdana"/>
        </w:rPr>
        <w:t xml:space="preserve">in </w:t>
      </w:r>
      <w:r w:rsidRPr="00FC5636">
        <w:rPr>
          <w:rFonts w:ascii="Verdana" w:eastAsia="Verdana" w:hAnsi="Verdana" w:cs="Verdana"/>
        </w:rPr>
        <w:t>installation</w:t>
      </w:r>
      <w:r w:rsidR="00531CAC" w:rsidRPr="00FC5636">
        <w:rPr>
          <w:rFonts w:ascii="Verdana" w:eastAsia="Verdana" w:hAnsi="Verdana" w:cs="Verdana"/>
        </w:rPr>
        <w:t xml:space="preserve">, setting </w:t>
      </w:r>
      <w:r w:rsidRPr="00FC5636">
        <w:rPr>
          <w:rFonts w:ascii="Verdana" w:eastAsia="Verdana" w:hAnsi="Verdana" w:cs="Verdana"/>
        </w:rPr>
        <w:t xml:space="preserve">up </w:t>
      </w:r>
      <w:r w:rsidR="00531CAC" w:rsidRPr="00FC5636">
        <w:rPr>
          <w:rFonts w:ascii="Verdana" w:eastAsia="Verdana" w:hAnsi="Verdana" w:cs="Verdana"/>
        </w:rPr>
        <w:t xml:space="preserve">distributed </w:t>
      </w:r>
      <w:r w:rsidRPr="00FC5636">
        <w:rPr>
          <w:rFonts w:ascii="Verdana" w:eastAsia="Verdana" w:hAnsi="Verdana" w:cs="Verdana"/>
        </w:rPr>
        <w:t xml:space="preserve">builds </w:t>
      </w:r>
      <w:r w:rsidR="00531CAC" w:rsidRPr="00FC5636">
        <w:rPr>
          <w:rFonts w:ascii="Verdana" w:eastAsia="Verdana" w:hAnsi="Verdana" w:cs="Verdana"/>
        </w:rPr>
        <w:t>using master and slave</w:t>
      </w:r>
      <w:r w:rsidRPr="00FC5636">
        <w:rPr>
          <w:rFonts w:ascii="Verdana" w:eastAsia="Verdana" w:hAnsi="Verdana" w:cs="Verdana"/>
        </w:rPr>
        <w:t xml:space="preserve"> concepts, migrations, Backup, Test case integrations</w:t>
      </w:r>
    </w:p>
    <w:p w:rsidR="001E6FF3" w:rsidRPr="00FC5636" w:rsidRDefault="00810593" w:rsidP="00FC5636">
      <w:pPr>
        <w:ind w:left="460"/>
        <w:jc w:val="both"/>
        <w:rPr>
          <w:rFonts w:ascii="Verdana" w:eastAsia="Verdana" w:hAnsi="Verdana" w:cs="Verdana"/>
        </w:rPr>
      </w:pPr>
      <w:r w:rsidRPr="00FC5636">
        <w:rPr>
          <w:rFonts w:ascii="Arial" w:eastAsia="Arial" w:hAnsi="Arial" w:cs="Arial"/>
        </w:rPr>
        <w:t xml:space="preserve">●    </w:t>
      </w:r>
      <w:r w:rsidRPr="00FC5636">
        <w:rPr>
          <w:rFonts w:ascii="Verdana" w:eastAsia="Verdana" w:hAnsi="Verdana" w:cs="Verdana"/>
        </w:rPr>
        <w:t>Configuring Docker containers and creating Docker files for different environments.</w:t>
      </w:r>
    </w:p>
    <w:p w:rsidR="001E6FF3" w:rsidRPr="00FC5636" w:rsidRDefault="00810593" w:rsidP="00FC5636">
      <w:pPr>
        <w:tabs>
          <w:tab w:val="left" w:pos="820"/>
        </w:tabs>
        <w:ind w:left="820" w:right="79" w:hanging="360"/>
        <w:jc w:val="both"/>
        <w:rPr>
          <w:rFonts w:ascii="Verdana" w:eastAsia="Verdana" w:hAnsi="Verdana" w:cs="Verdana"/>
        </w:rPr>
      </w:pPr>
      <w:r w:rsidRPr="00FC5636">
        <w:rPr>
          <w:rFonts w:ascii="Arial" w:eastAsia="Arial" w:hAnsi="Arial" w:cs="Arial"/>
        </w:rPr>
        <w:t>●</w:t>
      </w:r>
      <w:r w:rsidRPr="00FC5636">
        <w:rPr>
          <w:rFonts w:ascii="Arial" w:eastAsia="Arial" w:hAnsi="Arial" w:cs="Arial"/>
        </w:rPr>
        <w:tab/>
      </w:r>
      <w:r w:rsidR="00A53029" w:rsidRPr="00FC5636">
        <w:rPr>
          <w:rFonts w:ascii="Verdana" w:eastAsia="Verdana" w:hAnsi="Verdana" w:cs="Verdana"/>
        </w:rPr>
        <w:t xml:space="preserve">Good </w:t>
      </w:r>
      <w:r w:rsidR="00531CAC" w:rsidRPr="00FC5636">
        <w:rPr>
          <w:rFonts w:ascii="Verdana" w:eastAsia="Verdana" w:hAnsi="Verdana" w:cs="Verdana"/>
        </w:rPr>
        <w:t xml:space="preserve">Knowledge on Installing and </w:t>
      </w:r>
      <w:r w:rsidRPr="00FC5636">
        <w:rPr>
          <w:rFonts w:ascii="Verdana" w:eastAsia="Verdana" w:hAnsi="Verdana" w:cs="Verdana"/>
        </w:rPr>
        <w:t xml:space="preserve">configuring Chef </w:t>
      </w:r>
      <w:r w:rsidR="00531CAC" w:rsidRPr="00FC5636">
        <w:rPr>
          <w:rFonts w:ascii="Verdana" w:eastAsia="Verdana" w:hAnsi="Verdana" w:cs="Verdana"/>
        </w:rPr>
        <w:t xml:space="preserve">and developing recipes </w:t>
      </w:r>
      <w:r w:rsidRPr="00FC5636">
        <w:rPr>
          <w:rFonts w:ascii="Verdana" w:eastAsia="Verdana" w:hAnsi="Verdana" w:cs="Verdana"/>
        </w:rPr>
        <w:t>for automating infrastructure and application deployment.</w:t>
      </w:r>
    </w:p>
    <w:p w:rsidR="001E6FF3" w:rsidRPr="00FC5636" w:rsidRDefault="00810593" w:rsidP="00FC5636">
      <w:pPr>
        <w:tabs>
          <w:tab w:val="left" w:pos="820"/>
        </w:tabs>
        <w:ind w:left="820" w:right="71" w:hanging="360"/>
        <w:jc w:val="both"/>
        <w:rPr>
          <w:rFonts w:ascii="Verdana" w:eastAsia="Verdana" w:hAnsi="Verdana" w:cs="Verdana"/>
        </w:rPr>
      </w:pPr>
      <w:r w:rsidRPr="00FC5636">
        <w:rPr>
          <w:rFonts w:ascii="Arial" w:eastAsia="Arial" w:hAnsi="Arial" w:cs="Arial"/>
        </w:rPr>
        <w:t>●</w:t>
      </w:r>
      <w:r w:rsidRPr="00FC5636">
        <w:rPr>
          <w:rFonts w:ascii="Arial" w:eastAsia="Arial" w:hAnsi="Arial" w:cs="Arial"/>
        </w:rPr>
        <w:tab/>
      </w:r>
      <w:r w:rsidRPr="00FC5636">
        <w:rPr>
          <w:rFonts w:ascii="Verdana" w:eastAsia="Verdana" w:hAnsi="Verdana" w:cs="Verdana"/>
        </w:rPr>
        <w:t>Good hands on knowledge in creating GIT Branches, Tags and merging the source code between different branches.</w:t>
      </w:r>
    </w:p>
    <w:p w:rsidR="006126F4" w:rsidRPr="00FC5636" w:rsidRDefault="00810593" w:rsidP="00FC5636">
      <w:pPr>
        <w:tabs>
          <w:tab w:val="left" w:pos="820"/>
        </w:tabs>
        <w:ind w:left="820" w:right="69" w:hanging="360"/>
        <w:jc w:val="both"/>
        <w:rPr>
          <w:rFonts w:ascii="Verdana" w:eastAsia="Verdana" w:hAnsi="Verdana" w:cs="Verdana"/>
        </w:rPr>
      </w:pPr>
      <w:r w:rsidRPr="00FC5636">
        <w:rPr>
          <w:rFonts w:ascii="Arial" w:eastAsia="Arial" w:hAnsi="Arial" w:cs="Arial"/>
        </w:rPr>
        <w:t>●</w:t>
      </w:r>
      <w:r w:rsidRPr="00FC5636">
        <w:rPr>
          <w:rFonts w:ascii="Arial" w:eastAsia="Arial" w:hAnsi="Arial" w:cs="Arial"/>
        </w:rPr>
        <w:tab/>
      </w:r>
      <w:r w:rsidRPr="00FC5636">
        <w:rPr>
          <w:rFonts w:ascii="Verdana" w:eastAsia="Verdana" w:hAnsi="Verdana" w:cs="Verdana"/>
        </w:rPr>
        <w:t>Performed continuous Build and Deployments to multiple environments like Dev, QA, Performance and UAT.</w:t>
      </w:r>
    </w:p>
    <w:p w:rsidR="006126F4" w:rsidRPr="00FC5636" w:rsidRDefault="006126F4" w:rsidP="00FC5636">
      <w:pPr>
        <w:tabs>
          <w:tab w:val="left" w:pos="820"/>
        </w:tabs>
        <w:ind w:left="820" w:right="69" w:hanging="360"/>
        <w:jc w:val="both"/>
        <w:rPr>
          <w:rFonts w:ascii="Verdana" w:eastAsia="Verdana" w:hAnsi="Verdana" w:cs="Verdana"/>
        </w:rPr>
      </w:pPr>
      <w:r w:rsidRPr="00FC5636">
        <w:rPr>
          <w:rFonts w:ascii="Arial" w:eastAsia="Arial" w:hAnsi="Arial" w:cs="Arial"/>
        </w:rPr>
        <w:t>●</w:t>
      </w:r>
      <w:r w:rsidRPr="00FC5636">
        <w:rPr>
          <w:rFonts w:ascii="Arial" w:eastAsia="Arial" w:hAnsi="Arial" w:cs="Arial"/>
        </w:rPr>
        <w:tab/>
        <w:t>I have return recipes for creative multiple file</w:t>
      </w:r>
      <w:r w:rsidR="00A43FBF" w:rsidRPr="00FC5636">
        <w:rPr>
          <w:rFonts w:ascii="Arial" w:eastAsia="Arial" w:hAnsi="Arial" w:cs="Arial"/>
        </w:rPr>
        <w:t>,</w:t>
      </w:r>
      <w:r w:rsidR="00661F4D" w:rsidRPr="00FC5636">
        <w:rPr>
          <w:rFonts w:ascii="Arial" w:eastAsia="Arial" w:hAnsi="Arial" w:cs="Arial"/>
        </w:rPr>
        <w:t xml:space="preserve"> users</w:t>
      </w:r>
      <w:r w:rsidR="00A43FBF" w:rsidRPr="00FC5636">
        <w:rPr>
          <w:rFonts w:ascii="Arial" w:eastAsia="Arial" w:hAnsi="Arial" w:cs="Arial"/>
        </w:rPr>
        <w:t>&amp; directories</w:t>
      </w:r>
      <w:r w:rsidR="00661F4D" w:rsidRPr="00FC5636">
        <w:rPr>
          <w:rFonts w:ascii="Arial" w:eastAsia="Arial" w:hAnsi="Arial" w:cs="Arial"/>
        </w:rPr>
        <w:t xml:space="preserve"> using</w:t>
      </w:r>
      <w:r w:rsidR="00A43FBF" w:rsidRPr="00FC5636">
        <w:rPr>
          <w:rFonts w:ascii="Arial" w:eastAsia="Arial" w:hAnsi="Arial" w:cs="Arial"/>
        </w:rPr>
        <w:t xml:space="preserve"> recipes, </w:t>
      </w:r>
      <w:r w:rsidR="001E605D" w:rsidRPr="00FC5636">
        <w:rPr>
          <w:rFonts w:ascii="Arial" w:eastAsia="Arial" w:hAnsi="Arial" w:cs="Arial"/>
        </w:rPr>
        <w:t xml:space="preserve">Recipes in crontab, </w:t>
      </w:r>
      <w:r w:rsidR="00661F4D" w:rsidRPr="00FC5636">
        <w:rPr>
          <w:rFonts w:ascii="Arial" w:eastAsia="Arial" w:hAnsi="Arial" w:cs="Arial"/>
        </w:rPr>
        <w:t xml:space="preserve">Clone code using repository </w:t>
      </w:r>
    </w:p>
    <w:p w:rsidR="001E6FF3" w:rsidRPr="00FC5636" w:rsidRDefault="00810593" w:rsidP="00FC5636">
      <w:pPr>
        <w:ind w:left="460"/>
        <w:jc w:val="both"/>
        <w:rPr>
          <w:rFonts w:ascii="Verdana" w:eastAsia="Verdana" w:hAnsi="Verdana" w:cs="Verdana"/>
        </w:rPr>
      </w:pPr>
      <w:r w:rsidRPr="00FC5636">
        <w:rPr>
          <w:rFonts w:ascii="Arial" w:eastAsia="Arial" w:hAnsi="Arial" w:cs="Arial"/>
        </w:rPr>
        <w:t xml:space="preserve">●    </w:t>
      </w:r>
      <w:r w:rsidRPr="00FC5636">
        <w:rPr>
          <w:rFonts w:ascii="Verdana" w:eastAsia="Verdana" w:hAnsi="Verdana" w:cs="Verdana"/>
        </w:rPr>
        <w:t>Managed Daily Builds and Releases to QA and worked with development and QA</w:t>
      </w:r>
    </w:p>
    <w:p w:rsidR="001E6FF3" w:rsidRPr="00FC5636" w:rsidRDefault="00810593" w:rsidP="00FC5636">
      <w:pPr>
        <w:ind w:left="820"/>
        <w:jc w:val="both"/>
        <w:rPr>
          <w:rFonts w:ascii="Verdana" w:eastAsia="Verdana" w:hAnsi="Verdana" w:cs="Verdana"/>
        </w:rPr>
      </w:pPr>
      <w:r w:rsidRPr="00FC5636">
        <w:rPr>
          <w:rFonts w:ascii="Verdana" w:eastAsia="Verdana" w:hAnsi="Verdana" w:cs="Verdana"/>
        </w:rPr>
        <w:t>teams to troubleshoot and resolve the issues.</w:t>
      </w:r>
    </w:p>
    <w:p w:rsidR="001E6FF3" w:rsidRPr="00FC5636" w:rsidRDefault="00810593" w:rsidP="00FC5636">
      <w:pPr>
        <w:ind w:left="460"/>
        <w:jc w:val="both"/>
        <w:rPr>
          <w:rFonts w:ascii="Verdana" w:eastAsia="Verdana" w:hAnsi="Verdana" w:cs="Verdana"/>
        </w:rPr>
      </w:pPr>
      <w:r w:rsidRPr="00FC5636">
        <w:rPr>
          <w:rFonts w:ascii="Arial" w:eastAsia="Arial" w:hAnsi="Arial" w:cs="Arial"/>
        </w:rPr>
        <w:t xml:space="preserve">●    </w:t>
      </w:r>
      <w:r w:rsidRPr="00FC5636">
        <w:rPr>
          <w:rFonts w:ascii="Verdana" w:eastAsia="Verdana" w:hAnsi="Verdana" w:cs="Verdana"/>
        </w:rPr>
        <w:t>Configured daily builds, automated test cases in Jenkins.</w:t>
      </w:r>
    </w:p>
    <w:p w:rsidR="001E6FF3" w:rsidRPr="00FC5636" w:rsidRDefault="00810593" w:rsidP="00FC5636">
      <w:pPr>
        <w:tabs>
          <w:tab w:val="left" w:pos="820"/>
        </w:tabs>
        <w:ind w:left="820" w:right="72" w:hanging="360"/>
        <w:jc w:val="both"/>
        <w:rPr>
          <w:rFonts w:ascii="Verdana" w:eastAsia="Verdana" w:hAnsi="Verdana" w:cs="Verdana"/>
        </w:rPr>
      </w:pPr>
      <w:r w:rsidRPr="00FC5636">
        <w:rPr>
          <w:rFonts w:ascii="Arial" w:eastAsia="Arial" w:hAnsi="Arial" w:cs="Arial"/>
        </w:rPr>
        <w:t>●</w:t>
      </w:r>
      <w:r w:rsidRPr="00FC5636">
        <w:rPr>
          <w:rFonts w:ascii="Arial" w:eastAsia="Arial" w:hAnsi="Arial" w:cs="Arial"/>
        </w:rPr>
        <w:tab/>
      </w:r>
      <w:r w:rsidRPr="00FC5636">
        <w:rPr>
          <w:rFonts w:ascii="Verdana" w:eastAsia="Verdana" w:hAnsi="Verdana" w:cs="Verdana"/>
        </w:rPr>
        <w:t>Daily activities including, delivering daily and nightly builds for the scrum teams, supporting SCM requests, maintaining code stability using CI methodologies, code merging, deployments and troubleshooting other day-to-day issues.</w:t>
      </w:r>
    </w:p>
    <w:p w:rsidR="001E6FF3" w:rsidRPr="00FC5636" w:rsidRDefault="00810593" w:rsidP="00FC5636">
      <w:pPr>
        <w:ind w:left="460"/>
        <w:jc w:val="both"/>
        <w:rPr>
          <w:rFonts w:ascii="Verdana" w:eastAsia="Verdana" w:hAnsi="Verdana" w:cs="Verdana"/>
        </w:rPr>
      </w:pPr>
      <w:r w:rsidRPr="00FC5636">
        <w:rPr>
          <w:rFonts w:ascii="Arial" w:eastAsia="Arial" w:hAnsi="Arial" w:cs="Arial"/>
        </w:rPr>
        <w:t xml:space="preserve">●    </w:t>
      </w:r>
      <w:r w:rsidRPr="00FC5636">
        <w:rPr>
          <w:rFonts w:ascii="Verdana" w:eastAsia="Verdana" w:hAnsi="Verdana" w:cs="Verdana"/>
        </w:rPr>
        <w:t>Written lot of build scripts from scratch for automating build process</w:t>
      </w:r>
    </w:p>
    <w:p w:rsidR="001E6FF3" w:rsidRPr="00FC5636" w:rsidRDefault="00810593" w:rsidP="00FC5636">
      <w:pPr>
        <w:ind w:left="460"/>
        <w:jc w:val="both"/>
        <w:rPr>
          <w:rFonts w:ascii="Verdana" w:eastAsia="Verdana" w:hAnsi="Verdana" w:cs="Verdana"/>
        </w:rPr>
      </w:pPr>
      <w:r w:rsidRPr="00FC5636">
        <w:rPr>
          <w:rFonts w:ascii="Arial" w:eastAsia="Arial" w:hAnsi="Arial" w:cs="Arial"/>
        </w:rPr>
        <w:t xml:space="preserve">●    </w:t>
      </w:r>
      <w:r w:rsidRPr="00FC5636">
        <w:rPr>
          <w:rFonts w:ascii="Verdana" w:eastAsia="Verdana" w:hAnsi="Verdana" w:cs="Verdana"/>
        </w:rPr>
        <w:t>Good knowledge in writing Maven pom.xml files, dependencies and automation.</w:t>
      </w:r>
    </w:p>
    <w:p w:rsidR="001E6FF3" w:rsidRPr="00FC5636" w:rsidRDefault="00810593" w:rsidP="00FC5636">
      <w:pPr>
        <w:ind w:left="460"/>
        <w:jc w:val="both"/>
        <w:rPr>
          <w:rFonts w:ascii="Verdana" w:eastAsia="Verdana" w:hAnsi="Verdana" w:cs="Verdana"/>
        </w:rPr>
      </w:pPr>
      <w:r w:rsidRPr="00FC5636">
        <w:rPr>
          <w:rFonts w:ascii="Arial" w:eastAsia="Arial" w:hAnsi="Arial" w:cs="Arial"/>
        </w:rPr>
        <w:t xml:space="preserve">●    </w:t>
      </w:r>
      <w:r w:rsidRPr="00FC5636">
        <w:rPr>
          <w:rFonts w:ascii="Verdana" w:eastAsia="Verdana" w:hAnsi="Verdana" w:cs="Verdana"/>
        </w:rPr>
        <w:t>Good knowledge in SHELL scripting.</w:t>
      </w:r>
    </w:p>
    <w:p w:rsidR="00FC5636" w:rsidRDefault="00810593" w:rsidP="00FC5636">
      <w:pPr>
        <w:ind w:left="460"/>
        <w:jc w:val="both"/>
        <w:rPr>
          <w:rFonts w:ascii="Verdana" w:eastAsia="Verdana" w:hAnsi="Verdana" w:cs="Verdana"/>
        </w:rPr>
      </w:pPr>
      <w:r w:rsidRPr="00FC5636">
        <w:rPr>
          <w:rFonts w:ascii="Arial" w:eastAsia="Arial" w:hAnsi="Arial" w:cs="Arial"/>
        </w:rPr>
        <w:t xml:space="preserve">●    </w:t>
      </w:r>
      <w:r w:rsidRPr="00FC5636">
        <w:rPr>
          <w:rFonts w:ascii="Verdana" w:eastAsia="Verdana" w:hAnsi="Verdana" w:cs="Verdana"/>
        </w:rPr>
        <w:t>Good Working knowledge in Unix/Linux Operating System.</w:t>
      </w:r>
    </w:p>
    <w:p w:rsidR="00FC5636" w:rsidRPr="00FC5636" w:rsidRDefault="00FC5636" w:rsidP="00FC5636">
      <w:pPr>
        <w:ind w:left="460"/>
        <w:jc w:val="both"/>
        <w:rPr>
          <w:rFonts w:ascii="Verdana" w:eastAsia="Verdana" w:hAnsi="Verdana" w:cs="Verdana"/>
        </w:rPr>
      </w:pPr>
    </w:p>
    <w:p w:rsidR="001E6FF3" w:rsidRPr="00FC5636" w:rsidRDefault="00810593" w:rsidP="00FC5636">
      <w:pPr>
        <w:spacing w:line="240" w:lineRule="exact"/>
        <w:ind w:left="100"/>
        <w:rPr>
          <w:rFonts w:ascii="Verdana" w:eastAsia="Verdana" w:hAnsi="Verdana" w:cs="Verdana"/>
          <w:sz w:val="22"/>
          <w:szCs w:val="22"/>
        </w:rPr>
      </w:pPr>
      <w:r>
        <w:rPr>
          <w:rFonts w:ascii="Verdana" w:eastAsia="Verdana" w:hAnsi="Verdana" w:cs="Verdana"/>
          <w:b/>
          <w:position w:val="-1"/>
          <w:sz w:val="22"/>
          <w:szCs w:val="22"/>
          <w:u w:val="single" w:color="000000"/>
        </w:rPr>
        <w:t>WORK EXPERIENCE:</w:t>
      </w:r>
    </w:p>
    <w:p w:rsidR="00FC5636" w:rsidRDefault="00810593" w:rsidP="00FC5636">
      <w:pPr>
        <w:tabs>
          <w:tab w:val="left" w:pos="820"/>
        </w:tabs>
        <w:spacing w:line="220" w:lineRule="exact"/>
        <w:ind w:right="100"/>
        <w:rPr>
          <w:rFonts w:ascii="Arial" w:eastAsia="Arial" w:hAnsi="Arial" w:cs="Arial"/>
        </w:rPr>
      </w:pPr>
      <w:r>
        <w:rPr>
          <w:rFonts w:ascii="Arial" w:eastAsia="Arial" w:hAnsi="Arial" w:cs="Arial"/>
        </w:rPr>
        <w:tab/>
      </w:r>
    </w:p>
    <w:p w:rsidR="000827F5" w:rsidRPr="00FC5636" w:rsidRDefault="00810593" w:rsidP="00FC5636">
      <w:pPr>
        <w:pStyle w:val="ListParagraph"/>
        <w:numPr>
          <w:ilvl w:val="0"/>
          <w:numId w:val="4"/>
        </w:numPr>
        <w:tabs>
          <w:tab w:val="left" w:pos="820"/>
        </w:tabs>
        <w:spacing w:line="220" w:lineRule="exact"/>
        <w:ind w:right="100"/>
        <w:rPr>
          <w:rFonts w:ascii="Arial" w:eastAsia="Arial" w:hAnsi="Arial" w:cs="Arial"/>
        </w:rPr>
      </w:pPr>
      <w:r w:rsidRPr="00FC5636">
        <w:rPr>
          <w:rFonts w:ascii="Verdana" w:eastAsia="Verdana" w:hAnsi="Verdana" w:cs="Verdana"/>
        </w:rPr>
        <w:t xml:space="preserve">Working as </w:t>
      </w:r>
      <w:r w:rsidRPr="00FC5636">
        <w:rPr>
          <w:rFonts w:ascii="Verdana" w:eastAsia="Verdana" w:hAnsi="Verdana" w:cs="Verdana"/>
          <w:b/>
        </w:rPr>
        <w:t xml:space="preserve">DevOps Engineer </w:t>
      </w:r>
      <w:r w:rsidRPr="00FC5636">
        <w:rPr>
          <w:rFonts w:ascii="Verdana" w:eastAsia="Verdana" w:hAnsi="Verdana" w:cs="Verdana"/>
        </w:rPr>
        <w:t xml:space="preserve">with </w:t>
      </w:r>
      <w:r w:rsidR="00AB2EB4">
        <w:rPr>
          <w:rFonts w:ascii="Verdana" w:eastAsia="Verdana" w:hAnsi="Verdana" w:cs="Verdana"/>
          <w:b/>
        </w:rPr>
        <w:t>Virtusa sofware services pvt ltd</w:t>
      </w:r>
      <w:r w:rsidRPr="00FC5636">
        <w:rPr>
          <w:rFonts w:ascii="Verdana" w:eastAsia="Verdana" w:hAnsi="Verdana" w:cs="Verdana"/>
          <w:b/>
        </w:rPr>
        <w:t xml:space="preserve">, Bangalore </w:t>
      </w:r>
      <w:r w:rsidR="007E6254">
        <w:rPr>
          <w:rFonts w:ascii="DejaVu Sans" w:eastAsia="DejaVu Sans" w:hAnsi="DejaVu Sans" w:cs="DejaVu Sans"/>
          <w:position w:val="3"/>
        </w:rPr>
        <w:t xml:space="preserve">from December </w:t>
      </w:r>
      <w:r w:rsidRPr="00FC5636">
        <w:rPr>
          <w:rFonts w:ascii="DejaVu Sans" w:eastAsia="DejaVu Sans" w:hAnsi="DejaVu Sans" w:cs="DejaVu Sans"/>
          <w:position w:val="3"/>
        </w:rPr>
        <w:t xml:space="preserve">2014 to </w:t>
      </w:r>
      <w:r w:rsidRPr="00FC5636">
        <w:rPr>
          <w:rFonts w:ascii="DejaVu Sans" w:eastAsia="DejaVu Sans" w:hAnsi="DejaVu Sans" w:cs="DejaVu Sans"/>
        </w:rPr>
        <w:t>till now.</w:t>
      </w:r>
    </w:p>
    <w:p w:rsidR="00FC5636" w:rsidRDefault="00FC5636" w:rsidP="00FC5636">
      <w:pPr>
        <w:rPr>
          <w:rFonts w:ascii="Verdana" w:eastAsia="Verdana" w:hAnsi="Verdana" w:cs="Verdana"/>
          <w:b/>
          <w:sz w:val="22"/>
          <w:szCs w:val="22"/>
          <w:u w:val="single" w:color="000000"/>
        </w:rPr>
      </w:pPr>
    </w:p>
    <w:p w:rsidR="00CC19B9" w:rsidRDefault="00810593" w:rsidP="00FC5636">
      <w:pPr>
        <w:rPr>
          <w:rFonts w:ascii="Verdana" w:eastAsia="Verdana" w:hAnsi="Verdana" w:cs="Verdana"/>
          <w:b/>
          <w:sz w:val="22"/>
          <w:szCs w:val="22"/>
          <w:u w:val="single" w:color="000000"/>
        </w:rPr>
      </w:pPr>
      <w:r>
        <w:rPr>
          <w:rFonts w:ascii="Verdana" w:eastAsia="Verdana" w:hAnsi="Verdana" w:cs="Verdana"/>
          <w:b/>
          <w:sz w:val="22"/>
          <w:szCs w:val="22"/>
          <w:u w:val="single" w:color="000000"/>
        </w:rPr>
        <w:t>EDUCATION:</w:t>
      </w:r>
    </w:p>
    <w:p w:rsidR="00FC5636" w:rsidRDefault="00FC5636" w:rsidP="00FC5636">
      <w:pPr>
        <w:pStyle w:val="ListParagraph"/>
        <w:tabs>
          <w:tab w:val="left" w:pos="820"/>
        </w:tabs>
        <w:spacing w:line="266" w:lineRule="auto"/>
        <w:ind w:left="820" w:right="66"/>
        <w:rPr>
          <w:rFonts w:ascii="Verdana" w:eastAsia="Verdana" w:hAnsi="Verdana" w:cs="Verdana"/>
        </w:rPr>
      </w:pPr>
    </w:p>
    <w:p w:rsidR="0035444C" w:rsidRDefault="00CC19B9" w:rsidP="00FC5636">
      <w:pPr>
        <w:pStyle w:val="ListParagraph"/>
        <w:numPr>
          <w:ilvl w:val="0"/>
          <w:numId w:val="3"/>
        </w:numPr>
        <w:tabs>
          <w:tab w:val="left" w:pos="820"/>
        </w:tabs>
        <w:spacing w:line="266" w:lineRule="auto"/>
        <w:ind w:right="66"/>
        <w:rPr>
          <w:rFonts w:ascii="Verdana" w:eastAsia="Verdana" w:hAnsi="Verdana" w:cs="Verdana"/>
        </w:rPr>
      </w:pPr>
      <w:r w:rsidRPr="00CC19B9">
        <w:rPr>
          <w:rFonts w:ascii="Verdana" w:eastAsia="Verdana" w:hAnsi="Verdana" w:cs="Verdana"/>
        </w:rPr>
        <w:t>Bachelor of Technology in ECE (ELECTRONICS AND COMMUNICATION ENGINEERING) from JNTU Kakinada.</w:t>
      </w:r>
    </w:p>
    <w:p w:rsidR="00FC5636" w:rsidRPr="00FC5636" w:rsidRDefault="00FC5636" w:rsidP="00FC5636">
      <w:pPr>
        <w:tabs>
          <w:tab w:val="left" w:pos="820"/>
        </w:tabs>
        <w:spacing w:line="266" w:lineRule="auto"/>
        <w:ind w:right="66"/>
        <w:rPr>
          <w:rFonts w:ascii="Verdana" w:eastAsia="Verdana" w:hAnsi="Verdana" w:cs="Verdana"/>
        </w:rPr>
      </w:pPr>
    </w:p>
    <w:p w:rsidR="001E6FF3" w:rsidRDefault="00810593" w:rsidP="0035444C">
      <w:pPr>
        <w:spacing w:line="240" w:lineRule="exact"/>
        <w:rPr>
          <w:rFonts w:ascii="Verdana" w:eastAsia="Verdana" w:hAnsi="Verdana" w:cs="Verdana"/>
          <w:sz w:val="22"/>
          <w:szCs w:val="22"/>
        </w:rPr>
      </w:pPr>
      <w:r>
        <w:rPr>
          <w:rFonts w:ascii="Verdana" w:eastAsia="Verdana" w:hAnsi="Verdana" w:cs="Verdana"/>
          <w:b/>
          <w:position w:val="-1"/>
          <w:sz w:val="22"/>
          <w:szCs w:val="22"/>
          <w:u w:val="single" w:color="000000"/>
        </w:rPr>
        <w:t>TECHNICAL SKILL SET:</w:t>
      </w:r>
    </w:p>
    <w:p w:rsidR="001E6FF3" w:rsidRDefault="001E6FF3">
      <w:pPr>
        <w:spacing w:line="200" w:lineRule="exact"/>
      </w:pPr>
    </w:p>
    <w:p w:rsidR="001E6FF3" w:rsidRPr="008A6EB5" w:rsidRDefault="00810593">
      <w:pPr>
        <w:spacing w:before="24"/>
        <w:ind w:left="100"/>
        <w:rPr>
          <w:rFonts w:ascii="Verdana" w:eastAsia="Verdana" w:hAnsi="Verdana" w:cs="Verdana"/>
        </w:rPr>
      </w:pPr>
      <w:r w:rsidRPr="008A6EB5">
        <w:rPr>
          <w:rFonts w:ascii="Verdana" w:eastAsia="Verdana" w:hAnsi="Verdana" w:cs="Verdana"/>
        </w:rPr>
        <w:t>Version Control Tools</w:t>
      </w:r>
      <w:r w:rsidR="006F03FF" w:rsidRPr="008A6EB5">
        <w:rPr>
          <w:rFonts w:ascii="Verdana" w:eastAsia="Verdana" w:hAnsi="Verdana" w:cs="Verdana"/>
        </w:rPr>
        <w:tab/>
      </w:r>
      <w:r w:rsidR="006F03FF" w:rsidRPr="008A6EB5">
        <w:rPr>
          <w:rFonts w:ascii="Verdana" w:eastAsia="Verdana" w:hAnsi="Verdana" w:cs="Verdana"/>
        </w:rPr>
        <w:tab/>
      </w:r>
      <w:r w:rsidRPr="008A6EB5">
        <w:rPr>
          <w:rFonts w:ascii="Verdana" w:eastAsia="Verdana" w:hAnsi="Verdana" w:cs="Verdana"/>
          <w:b/>
        </w:rPr>
        <w:t>:</w:t>
      </w:r>
      <w:r w:rsidR="006F03FF" w:rsidRPr="008A6EB5">
        <w:rPr>
          <w:rFonts w:ascii="Verdana" w:eastAsia="Verdana" w:hAnsi="Verdana" w:cs="Verdana"/>
          <w:b/>
        </w:rPr>
        <w:tab/>
      </w:r>
      <w:r w:rsidRPr="008A6EB5">
        <w:rPr>
          <w:rFonts w:ascii="Verdana" w:eastAsia="Verdana" w:hAnsi="Verdana" w:cs="Verdana"/>
          <w:b/>
        </w:rPr>
        <w:t>Subversion, GIT</w:t>
      </w:r>
    </w:p>
    <w:p w:rsidR="001E6FF3" w:rsidRPr="008A6EB5" w:rsidRDefault="00810593">
      <w:pPr>
        <w:spacing w:before="27"/>
        <w:ind w:left="100"/>
        <w:rPr>
          <w:rFonts w:ascii="Verdana" w:eastAsia="Verdana" w:hAnsi="Verdana" w:cs="Verdana"/>
        </w:rPr>
      </w:pPr>
      <w:r w:rsidRPr="008A6EB5">
        <w:rPr>
          <w:rFonts w:ascii="Verdana" w:eastAsia="Verdana" w:hAnsi="Verdana" w:cs="Verdana"/>
        </w:rPr>
        <w:t>Build Tools</w:t>
      </w:r>
      <w:r w:rsidR="006F03FF" w:rsidRPr="008A6EB5">
        <w:rPr>
          <w:rFonts w:ascii="Verdana" w:eastAsia="Verdana" w:hAnsi="Verdana" w:cs="Verdana"/>
        </w:rPr>
        <w:tab/>
      </w:r>
      <w:r w:rsidR="006F03FF" w:rsidRPr="008A6EB5">
        <w:rPr>
          <w:rFonts w:ascii="Verdana" w:eastAsia="Verdana" w:hAnsi="Verdana" w:cs="Verdana"/>
        </w:rPr>
        <w:tab/>
      </w:r>
      <w:r w:rsidR="006F03FF" w:rsidRPr="008A6EB5">
        <w:rPr>
          <w:rFonts w:ascii="Verdana" w:eastAsia="Verdana" w:hAnsi="Verdana" w:cs="Verdana"/>
        </w:rPr>
        <w:tab/>
      </w:r>
      <w:r w:rsidR="006F03FF" w:rsidRPr="008A6EB5">
        <w:rPr>
          <w:rFonts w:ascii="Verdana" w:eastAsia="Verdana" w:hAnsi="Verdana" w:cs="Verdana"/>
        </w:rPr>
        <w:tab/>
      </w:r>
      <w:r w:rsidRPr="008A6EB5">
        <w:rPr>
          <w:rFonts w:ascii="Verdana" w:eastAsia="Verdana" w:hAnsi="Verdana" w:cs="Verdana"/>
          <w:b/>
        </w:rPr>
        <w:t>:</w:t>
      </w:r>
      <w:r w:rsidR="006F03FF" w:rsidRPr="008A6EB5">
        <w:rPr>
          <w:rFonts w:ascii="Verdana" w:eastAsia="Verdana" w:hAnsi="Verdana" w:cs="Verdana"/>
          <w:b/>
        </w:rPr>
        <w:tab/>
      </w:r>
      <w:r w:rsidRPr="008A6EB5">
        <w:rPr>
          <w:rFonts w:ascii="Verdana" w:eastAsia="Verdana" w:hAnsi="Verdana" w:cs="Verdana"/>
          <w:b/>
        </w:rPr>
        <w:t>Ant, Maven</w:t>
      </w:r>
    </w:p>
    <w:p w:rsidR="006F03FF" w:rsidRPr="008A6EB5" w:rsidRDefault="001F6E3E">
      <w:pPr>
        <w:spacing w:before="27" w:line="266" w:lineRule="auto"/>
        <w:ind w:left="100" w:right="2577"/>
        <w:rPr>
          <w:rFonts w:ascii="Verdana" w:eastAsia="Verdana" w:hAnsi="Verdana" w:cs="Verdana"/>
          <w:b/>
        </w:rPr>
      </w:pPr>
      <w:r w:rsidRPr="008A6EB5">
        <w:rPr>
          <w:rFonts w:ascii="Verdana" w:eastAsia="Verdana" w:hAnsi="Verdana" w:cs="Verdana"/>
        </w:rPr>
        <w:t>Continuous I</w:t>
      </w:r>
      <w:r w:rsidR="00810593" w:rsidRPr="008A6EB5">
        <w:rPr>
          <w:rFonts w:ascii="Verdana" w:eastAsia="Verdana" w:hAnsi="Verdana" w:cs="Verdana"/>
        </w:rPr>
        <w:t>ntegration</w:t>
      </w:r>
      <w:r w:rsidR="006F03FF" w:rsidRPr="008A6EB5">
        <w:rPr>
          <w:rFonts w:ascii="Verdana" w:eastAsia="Verdana" w:hAnsi="Verdana" w:cs="Verdana"/>
        </w:rPr>
        <w:tab/>
      </w:r>
      <w:r w:rsidR="006F03FF" w:rsidRPr="008A6EB5">
        <w:rPr>
          <w:rFonts w:ascii="Verdana" w:eastAsia="Verdana" w:hAnsi="Verdana" w:cs="Verdana"/>
        </w:rPr>
        <w:tab/>
      </w:r>
      <w:r w:rsidR="00810593" w:rsidRPr="008A6EB5">
        <w:rPr>
          <w:rFonts w:ascii="Verdana" w:eastAsia="Verdana" w:hAnsi="Verdana" w:cs="Verdana"/>
          <w:b/>
        </w:rPr>
        <w:t>:</w:t>
      </w:r>
      <w:r w:rsidR="006F03FF" w:rsidRPr="008A6EB5">
        <w:rPr>
          <w:rFonts w:ascii="Verdana" w:eastAsia="Verdana" w:hAnsi="Verdana" w:cs="Verdana"/>
          <w:b/>
        </w:rPr>
        <w:tab/>
      </w:r>
      <w:r w:rsidR="00810593" w:rsidRPr="008A6EB5">
        <w:rPr>
          <w:rFonts w:ascii="Verdana" w:eastAsia="Verdana" w:hAnsi="Verdana" w:cs="Verdana"/>
          <w:b/>
        </w:rPr>
        <w:t>Jenkins</w:t>
      </w:r>
    </w:p>
    <w:p w:rsidR="006F03FF" w:rsidRPr="008A6EB5" w:rsidRDefault="00810593">
      <w:pPr>
        <w:spacing w:before="27" w:line="266" w:lineRule="auto"/>
        <w:ind w:left="100" w:right="2577"/>
        <w:rPr>
          <w:rFonts w:ascii="Verdana" w:eastAsia="Verdana" w:hAnsi="Verdana" w:cs="Verdana"/>
          <w:b/>
        </w:rPr>
      </w:pPr>
      <w:r w:rsidRPr="008A6EB5">
        <w:rPr>
          <w:rFonts w:ascii="Verdana" w:eastAsia="Verdana" w:hAnsi="Verdana" w:cs="Verdana"/>
        </w:rPr>
        <w:t>Containerization Tool</w:t>
      </w:r>
      <w:r w:rsidR="006F03FF" w:rsidRPr="008A6EB5">
        <w:rPr>
          <w:rFonts w:ascii="Verdana" w:eastAsia="Verdana" w:hAnsi="Verdana" w:cs="Verdana"/>
        </w:rPr>
        <w:tab/>
      </w:r>
      <w:r w:rsidR="006F03FF" w:rsidRPr="008A6EB5">
        <w:rPr>
          <w:rFonts w:ascii="Verdana" w:eastAsia="Verdana" w:hAnsi="Verdana" w:cs="Verdana"/>
        </w:rPr>
        <w:tab/>
      </w:r>
      <w:r w:rsidRPr="008A6EB5">
        <w:rPr>
          <w:rFonts w:ascii="Verdana" w:eastAsia="Verdana" w:hAnsi="Verdana" w:cs="Verdana"/>
          <w:b/>
        </w:rPr>
        <w:t>:</w:t>
      </w:r>
      <w:r w:rsidR="006F03FF" w:rsidRPr="008A6EB5">
        <w:rPr>
          <w:rFonts w:ascii="Verdana" w:eastAsia="Verdana" w:hAnsi="Verdana" w:cs="Verdana"/>
          <w:b/>
        </w:rPr>
        <w:tab/>
      </w:r>
      <w:r w:rsidRPr="008A6EB5">
        <w:rPr>
          <w:rFonts w:ascii="Verdana" w:eastAsia="Verdana" w:hAnsi="Verdana" w:cs="Verdana"/>
          <w:b/>
        </w:rPr>
        <w:t xml:space="preserve">Docker </w:t>
      </w:r>
    </w:p>
    <w:p w:rsidR="001E6FF3" w:rsidRPr="008A6EB5" w:rsidRDefault="00ED7DA5">
      <w:pPr>
        <w:spacing w:before="27" w:line="266" w:lineRule="auto"/>
        <w:ind w:left="100" w:right="2577"/>
        <w:rPr>
          <w:rFonts w:ascii="Verdana" w:eastAsia="Verdana" w:hAnsi="Verdana" w:cs="Verdana"/>
        </w:rPr>
      </w:pPr>
      <w:r w:rsidRPr="008A6EB5">
        <w:rPr>
          <w:rFonts w:ascii="Verdana" w:eastAsia="Verdana" w:hAnsi="Verdana" w:cs="Verdana"/>
        </w:rPr>
        <w:t>Configuration M</w:t>
      </w:r>
      <w:r w:rsidR="00810593" w:rsidRPr="008A6EB5">
        <w:rPr>
          <w:rFonts w:ascii="Verdana" w:eastAsia="Verdana" w:hAnsi="Verdana" w:cs="Verdana"/>
        </w:rPr>
        <w:t>anagement</w:t>
      </w:r>
      <w:r w:rsidR="006F03FF" w:rsidRPr="008A6EB5">
        <w:rPr>
          <w:rFonts w:ascii="Verdana" w:eastAsia="Verdana" w:hAnsi="Verdana" w:cs="Verdana"/>
        </w:rPr>
        <w:tab/>
      </w:r>
      <w:r w:rsidR="006F03FF" w:rsidRPr="008A6EB5">
        <w:rPr>
          <w:rFonts w:ascii="Verdana" w:eastAsia="Verdana" w:hAnsi="Verdana" w:cs="Verdana"/>
        </w:rPr>
        <w:tab/>
      </w:r>
      <w:r w:rsidR="00810593" w:rsidRPr="008A6EB5">
        <w:rPr>
          <w:rFonts w:ascii="Verdana" w:eastAsia="Verdana" w:hAnsi="Verdana" w:cs="Verdana"/>
          <w:b/>
        </w:rPr>
        <w:t>:</w:t>
      </w:r>
      <w:r w:rsidR="006F03FF" w:rsidRPr="008A6EB5">
        <w:rPr>
          <w:rFonts w:ascii="Verdana" w:eastAsia="Verdana" w:hAnsi="Verdana" w:cs="Verdana"/>
          <w:b/>
        </w:rPr>
        <w:tab/>
      </w:r>
      <w:r w:rsidR="00810593" w:rsidRPr="008A6EB5">
        <w:rPr>
          <w:rFonts w:ascii="Verdana" w:eastAsia="Verdana" w:hAnsi="Verdana" w:cs="Verdana"/>
          <w:b/>
        </w:rPr>
        <w:t>Chef</w:t>
      </w:r>
    </w:p>
    <w:p w:rsidR="001E6FF3" w:rsidRDefault="00810593" w:rsidP="00A02C39">
      <w:pPr>
        <w:spacing w:line="264" w:lineRule="auto"/>
        <w:ind w:left="100" w:right="3140"/>
        <w:rPr>
          <w:rFonts w:ascii="Verdana" w:eastAsia="Verdana" w:hAnsi="Verdana" w:cs="Verdana"/>
          <w:b/>
        </w:rPr>
      </w:pPr>
      <w:r w:rsidRPr="008A6EB5">
        <w:rPr>
          <w:rFonts w:ascii="Verdana" w:eastAsia="Verdana" w:hAnsi="Verdana" w:cs="Verdana"/>
        </w:rPr>
        <w:t>Application Servers</w:t>
      </w:r>
      <w:r w:rsidR="006F03FF" w:rsidRPr="008A6EB5">
        <w:rPr>
          <w:rFonts w:ascii="Verdana" w:eastAsia="Verdana" w:hAnsi="Verdana" w:cs="Verdana"/>
        </w:rPr>
        <w:tab/>
      </w:r>
      <w:r w:rsidR="006F03FF" w:rsidRPr="008A6EB5">
        <w:rPr>
          <w:rFonts w:ascii="Verdana" w:eastAsia="Verdana" w:hAnsi="Verdana" w:cs="Verdana"/>
        </w:rPr>
        <w:tab/>
      </w:r>
      <w:r w:rsidR="006F03FF" w:rsidRPr="008A6EB5">
        <w:rPr>
          <w:rFonts w:ascii="Verdana" w:eastAsia="Verdana" w:hAnsi="Verdana" w:cs="Verdana"/>
        </w:rPr>
        <w:tab/>
      </w:r>
      <w:r w:rsidRPr="008A6EB5">
        <w:rPr>
          <w:rFonts w:ascii="Verdana" w:eastAsia="Verdana" w:hAnsi="Verdana" w:cs="Verdana"/>
          <w:b/>
        </w:rPr>
        <w:t>:</w:t>
      </w:r>
      <w:r w:rsidR="006F03FF" w:rsidRPr="008A6EB5">
        <w:rPr>
          <w:rFonts w:ascii="Verdana" w:eastAsia="Verdana" w:hAnsi="Verdana" w:cs="Verdana"/>
          <w:b/>
        </w:rPr>
        <w:tab/>
      </w:r>
      <w:r w:rsidRPr="008A6EB5">
        <w:rPr>
          <w:rFonts w:ascii="Verdana" w:eastAsia="Verdana" w:hAnsi="Verdana" w:cs="Verdana"/>
          <w:b/>
        </w:rPr>
        <w:t xml:space="preserve">Apache Tomcat </w:t>
      </w:r>
      <w:r w:rsidRPr="008A6EB5">
        <w:rPr>
          <w:rFonts w:ascii="Verdana" w:eastAsia="Verdana" w:hAnsi="Verdana" w:cs="Verdana"/>
        </w:rPr>
        <w:t>Scripting Languages</w:t>
      </w:r>
      <w:r w:rsidR="006F03FF" w:rsidRPr="008A6EB5">
        <w:rPr>
          <w:rFonts w:ascii="Verdana" w:eastAsia="Verdana" w:hAnsi="Verdana" w:cs="Verdana"/>
        </w:rPr>
        <w:tab/>
      </w:r>
      <w:r w:rsidR="006F03FF" w:rsidRPr="008A6EB5">
        <w:rPr>
          <w:rFonts w:ascii="Verdana" w:eastAsia="Verdana" w:hAnsi="Verdana" w:cs="Verdana"/>
        </w:rPr>
        <w:tab/>
      </w:r>
      <w:r w:rsidR="006F03FF" w:rsidRPr="008A6EB5">
        <w:rPr>
          <w:rFonts w:ascii="Verdana" w:eastAsia="Verdana" w:hAnsi="Verdana" w:cs="Verdana"/>
        </w:rPr>
        <w:tab/>
      </w:r>
      <w:r w:rsidRPr="008A6EB5">
        <w:rPr>
          <w:rFonts w:ascii="Verdana" w:eastAsia="Verdana" w:hAnsi="Verdana" w:cs="Verdana"/>
          <w:b/>
        </w:rPr>
        <w:t>:</w:t>
      </w:r>
      <w:r w:rsidR="006F03FF" w:rsidRPr="008A6EB5">
        <w:rPr>
          <w:rFonts w:ascii="Verdana" w:eastAsia="Verdana" w:hAnsi="Verdana" w:cs="Verdana"/>
          <w:b/>
        </w:rPr>
        <w:tab/>
      </w:r>
      <w:r w:rsidRPr="008A6EB5">
        <w:rPr>
          <w:rFonts w:ascii="Verdana" w:eastAsia="Verdana" w:hAnsi="Verdana" w:cs="Verdana"/>
          <w:b/>
        </w:rPr>
        <w:t xml:space="preserve">Shell scripting </w:t>
      </w:r>
      <w:r w:rsidRPr="008A6EB5">
        <w:rPr>
          <w:rFonts w:ascii="Verdana" w:eastAsia="Verdana" w:hAnsi="Verdana" w:cs="Verdana"/>
        </w:rPr>
        <w:t>Operating Systems</w:t>
      </w:r>
      <w:r w:rsidR="006F03FF" w:rsidRPr="008A6EB5">
        <w:rPr>
          <w:rFonts w:ascii="Verdana" w:eastAsia="Verdana" w:hAnsi="Verdana" w:cs="Verdana"/>
        </w:rPr>
        <w:tab/>
      </w:r>
      <w:r w:rsidR="006F03FF" w:rsidRPr="008A6EB5">
        <w:rPr>
          <w:rFonts w:ascii="Verdana" w:eastAsia="Verdana" w:hAnsi="Verdana" w:cs="Verdana"/>
        </w:rPr>
        <w:tab/>
      </w:r>
      <w:r w:rsidR="00851A6A" w:rsidRPr="008A6EB5">
        <w:rPr>
          <w:rFonts w:ascii="Verdana" w:eastAsia="Verdana" w:hAnsi="Verdana" w:cs="Verdana"/>
        </w:rPr>
        <w:tab/>
      </w:r>
      <w:r w:rsidRPr="008A6EB5">
        <w:rPr>
          <w:rFonts w:ascii="Verdana" w:eastAsia="Verdana" w:hAnsi="Verdana" w:cs="Verdana"/>
          <w:b/>
        </w:rPr>
        <w:t>:</w:t>
      </w:r>
      <w:r w:rsidR="006F03FF" w:rsidRPr="008A6EB5">
        <w:rPr>
          <w:rFonts w:ascii="Verdana" w:eastAsia="Verdana" w:hAnsi="Verdana" w:cs="Verdana"/>
        </w:rPr>
        <w:tab/>
      </w:r>
      <w:r w:rsidRPr="008A6EB5">
        <w:rPr>
          <w:rFonts w:ascii="Verdana" w:eastAsia="Verdana" w:hAnsi="Verdana" w:cs="Verdana"/>
          <w:b/>
        </w:rPr>
        <w:t>Linux, Windows</w:t>
      </w:r>
    </w:p>
    <w:p w:rsidR="00FC5636" w:rsidRDefault="00FC5636" w:rsidP="00A02C39">
      <w:pPr>
        <w:spacing w:line="264" w:lineRule="auto"/>
        <w:ind w:left="100" w:right="3140"/>
        <w:rPr>
          <w:rFonts w:ascii="Verdana" w:eastAsia="Verdana" w:hAnsi="Verdana" w:cs="Verdana"/>
          <w:b/>
        </w:rPr>
      </w:pPr>
    </w:p>
    <w:p w:rsidR="00FC5636" w:rsidRPr="008A6EB5" w:rsidRDefault="00FC5636" w:rsidP="00A02C39">
      <w:pPr>
        <w:spacing w:line="264" w:lineRule="auto"/>
        <w:ind w:left="100" w:right="3140"/>
        <w:rPr>
          <w:rFonts w:ascii="Verdana" w:eastAsia="Verdana" w:hAnsi="Verdana" w:cs="Verdana"/>
        </w:rPr>
      </w:pPr>
    </w:p>
    <w:p w:rsidR="001E6FF3" w:rsidRDefault="001E6FF3">
      <w:pPr>
        <w:spacing w:line="200" w:lineRule="exact"/>
      </w:pPr>
    </w:p>
    <w:p w:rsidR="00FC5636" w:rsidRDefault="00FC5636" w:rsidP="00FC5636">
      <w:pPr>
        <w:spacing w:line="240" w:lineRule="exact"/>
        <w:ind w:left="100"/>
        <w:rPr>
          <w:rFonts w:ascii="Verdana" w:eastAsia="Verdana" w:hAnsi="Verdana" w:cs="Verdana"/>
          <w:b/>
          <w:position w:val="-1"/>
          <w:sz w:val="22"/>
          <w:szCs w:val="22"/>
          <w:u w:val="single" w:color="000000"/>
        </w:rPr>
      </w:pPr>
    </w:p>
    <w:p w:rsidR="001E6FF3" w:rsidRDefault="00810593" w:rsidP="00FC5636">
      <w:pPr>
        <w:spacing w:line="240" w:lineRule="exact"/>
        <w:ind w:left="100"/>
        <w:rPr>
          <w:rFonts w:ascii="Verdana" w:eastAsia="Verdana" w:hAnsi="Verdana" w:cs="Verdana"/>
          <w:b/>
          <w:position w:val="-1"/>
          <w:sz w:val="22"/>
          <w:szCs w:val="22"/>
          <w:u w:val="single" w:color="000000"/>
        </w:rPr>
      </w:pPr>
      <w:r>
        <w:rPr>
          <w:rFonts w:ascii="Verdana" w:eastAsia="Verdana" w:hAnsi="Verdana" w:cs="Verdana"/>
          <w:b/>
          <w:position w:val="-1"/>
          <w:sz w:val="22"/>
          <w:szCs w:val="22"/>
          <w:u w:val="single" w:color="000000"/>
        </w:rPr>
        <w:lastRenderedPageBreak/>
        <w:t>PROJECT PROFILE:</w:t>
      </w:r>
    </w:p>
    <w:p w:rsidR="00FC5636" w:rsidRPr="00FC5636" w:rsidRDefault="00FC5636" w:rsidP="00FC5636">
      <w:pPr>
        <w:spacing w:line="240" w:lineRule="exact"/>
        <w:ind w:left="100"/>
        <w:rPr>
          <w:rFonts w:ascii="Verdana" w:eastAsia="Verdana" w:hAnsi="Verdana" w:cs="Verdana"/>
          <w:sz w:val="22"/>
          <w:szCs w:val="22"/>
        </w:rPr>
      </w:pPr>
    </w:p>
    <w:p w:rsidR="001E6FF3" w:rsidRPr="00B025C4" w:rsidRDefault="00810593" w:rsidP="00FC5636">
      <w:pPr>
        <w:spacing w:line="220" w:lineRule="exact"/>
        <w:ind w:left="100"/>
        <w:rPr>
          <w:rFonts w:ascii="Verdana" w:eastAsia="Verdana" w:hAnsi="Verdana" w:cs="Verdana"/>
        </w:rPr>
      </w:pPr>
      <w:r>
        <w:rPr>
          <w:rFonts w:ascii="Verdana" w:eastAsia="Verdana" w:hAnsi="Verdana" w:cs="Verdana"/>
          <w:b/>
          <w:position w:val="-1"/>
          <w:u w:val="single" w:color="000000"/>
        </w:rPr>
        <w:t>Project #2:</w:t>
      </w:r>
    </w:p>
    <w:p w:rsidR="001E6FF3" w:rsidRDefault="00810593" w:rsidP="00FC5636">
      <w:pPr>
        <w:ind w:left="100"/>
        <w:rPr>
          <w:rFonts w:ascii="Verdana" w:eastAsia="Verdana" w:hAnsi="Verdana" w:cs="Verdana"/>
        </w:rPr>
      </w:pPr>
      <w:r>
        <w:rPr>
          <w:rFonts w:ascii="Verdana" w:eastAsia="Verdana" w:hAnsi="Verdana" w:cs="Verdana"/>
        </w:rPr>
        <w:t>Project</w:t>
      </w:r>
      <w:r w:rsidR="00A02C39">
        <w:rPr>
          <w:rFonts w:ascii="Verdana" w:eastAsia="Verdana" w:hAnsi="Verdana" w:cs="Verdana"/>
        </w:rPr>
        <w:tab/>
      </w:r>
      <w:r w:rsidR="00A02C39">
        <w:rPr>
          <w:rFonts w:ascii="Verdana" w:eastAsia="Verdana" w:hAnsi="Verdana" w:cs="Verdana"/>
        </w:rPr>
        <w:tab/>
      </w:r>
      <w:r w:rsidR="00A02C39">
        <w:rPr>
          <w:rFonts w:ascii="Verdana" w:eastAsia="Verdana" w:hAnsi="Verdana" w:cs="Verdana"/>
        </w:rPr>
        <w:tab/>
      </w:r>
      <w:r w:rsidR="005A575B">
        <w:rPr>
          <w:rFonts w:ascii="Verdana" w:eastAsia="Verdana" w:hAnsi="Verdana" w:cs="Verdana"/>
        </w:rPr>
        <w:tab/>
      </w:r>
      <w:r>
        <w:rPr>
          <w:rFonts w:ascii="Verdana" w:eastAsia="Verdana" w:hAnsi="Verdana" w:cs="Verdana"/>
          <w:b/>
        </w:rPr>
        <w:t>:</w:t>
      </w:r>
      <w:r w:rsidR="00A02C39">
        <w:rPr>
          <w:rFonts w:ascii="Verdana" w:eastAsia="Verdana" w:hAnsi="Verdana" w:cs="Verdana"/>
          <w:b/>
        </w:rPr>
        <w:tab/>
      </w:r>
      <w:r>
        <w:rPr>
          <w:rFonts w:ascii="Verdana" w:eastAsia="Verdana" w:hAnsi="Verdana" w:cs="Verdana"/>
          <w:b/>
        </w:rPr>
        <w:t>FCUBS (FLEX CUBES)</w:t>
      </w:r>
    </w:p>
    <w:p w:rsidR="001E6FF3" w:rsidRDefault="00810593" w:rsidP="00FC5636">
      <w:pPr>
        <w:ind w:left="100"/>
        <w:rPr>
          <w:rFonts w:ascii="Verdana" w:eastAsia="Verdana" w:hAnsi="Verdana" w:cs="Verdana"/>
        </w:rPr>
      </w:pPr>
      <w:r>
        <w:rPr>
          <w:rFonts w:ascii="Verdana" w:eastAsia="Verdana" w:hAnsi="Verdana" w:cs="Verdana"/>
        </w:rPr>
        <w:t>Client</w:t>
      </w:r>
      <w:r w:rsidR="00A02C39">
        <w:rPr>
          <w:rFonts w:ascii="Verdana" w:eastAsia="Verdana" w:hAnsi="Verdana" w:cs="Verdana"/>
        </w:rPr>
        <w:tab/>
      </w:r>
      <w:r w:rsidR="00A02C39">
        <w:rPr>
          <w:rFonts w:ascii="Verdana" w:eastAsia="Verdana" w:hAnsi="Verdana" w:cs="Verdana"/>
        </w:rPr>
        <w:tab/>
      </w:r>
      <w:r w:rsidR="00A02C39">
        <w:rPr>
          <w:rFonts w:ascii="Verdana" w:eastAsia="Verdana" w:hAnsi="Verdana" w:cs="Verdana"/>
        </w:rPr>
        <w:tab/>
      </w:r>
      <w:r w:rsidR="00A02C39">
        <w:rPr>
          <w:rFonts w:ascii="Verdana" w:eastAsia="Verdana" w:hAnsi="Verdana" w:cs="Verdana"/>
        </w:rPr>
        <w:tab/>
      </w:r>
      <w:r w:rsidR="005A575B">
        <w:rPr>
          <w:rFonts w:ascii="Verdana" w:eastAsia="Verdana" w:hAnsi="Verdana" w:cs="Verdana"/>
        </w:rPr>
        <w:tab/>
      </w:r>
      <w:r>
        <w:rPr>
          <w:rFonts w:ascii="Verdana" w:eastAsia="Verdana" w:hAnsi="Verdana" w:cs="Verdana"/>
          <w:b/>
        </w:rPr>
        <w:t>:</w:t>
      </w:r>
      <w:r w:rsidR="00A02C39">
        <w:rPr>
          <w:rFonts w:ascii="Verdana" w:eastAsia="Verdana" w:hAnsi="Verdana" w:cs="Verdana"/>
          <w:b/>
        </w:rPr>
        <w:tab/>
      </w:r>
      <w:r>
        <w:rPr>
          <w:rFonts w:ascii="Verdana" w:eastAsia="Verdana" w:hAnsi="Verdana" w:cs="Verdana"/>
          <w:b/>
        </w:rPr>
        <w:t>Oracle flex cube</w:t>
      </w:r>
    </w:p>
    <w:p w:rsidR="001E6FF3" w:rsidRDefault="00810593" w:rsidP="00FC5636">
      <w:pPr>
        <w:ind w:left="100"/>
        <w:rPr>
          <w:rFonts w:ascii="Verdana" w:eastAsia="Verdana" w:hAnsi="Verdana" w:cs="Verdana"/>
          <w:b/>
        </w:rPr>
      </w:pPr>
      <w:r>
        <w:rPr>
          <w:rFonts w:ascii="Verdana" w:eastAsia="Verdana" w:hAnsi="Verdana" w:cs="Verdana"/>
        </w:rPr>
        <w:t>Role</w:t>
      </w:r>
      <w:r w:rsidR="00A02C39">
        <w:rPr>
          <w:rFonts w:ascii="Verdana" w:eastAsia="Verdana" w:hAnsi="Verdana" w:cs="Verdana"/>
        </w:rPr>
        <w:tab/>
      </w:r>
      <w:r w:rsidR="00A02C39">
        <w:rPr>
          <w:rFonts w:ascii="Verdana" w:eastAsia="Verdana" w:hAnsi="Verdana" w:cs="Verdana"/>
        </w:rPr>
        <w:tab/>
      </w:r>
      <w:r w:rsidR="00A02C39">
        <w:rPr>
          <w:rFonts w:ascii="Verdana" w:eastAsia="Verdana" w:hAnsi="Verdana" w:cs="Verdana"/>
        </w:rPr>
        <w:tab/>
      </w:r>
      <w:r w:rsidR="00A02C39">
        <w:rPr>
          <w:rFonts w:ascii="Verdana" w:eastAsia="Verdana" w:hAnsi="Verdana" w:cs="Verdana"/>
        </w:rPr>
        <w:tab/>
      </w:r>
      <w:r w:rsidR="005A575B">
        <w:rPr>
          <w:rFonts w:ascii="Verdana" w:eastAsia="Verdana" w:hAnsi="Verdana" w:cs="Verdana"/>
        </w:rPr>
        <w:tab/>
      </w:r>
      <w:r>
        <w:rPr>
          <w:rFonts w:ascii="Verdana" w:eastAsia="Verdana" w:hAnsi="Verdana" w:cs="Verdana"/>
          <w:b/>
        </w:rPr>
        <w:t>:</w:t>
      </w:r>
      <w:r w:rsidR="00A02C39">
        <w:rPr>
          <w:rFonts w:ascii="Verdana" w:eastAsia="Verdana" w:hAnsi="Verdana" w:cs="Verdana"/>
          <w:b/>
        </w:rPr>
        <w:tab/>
      </w:r>
      <w:r w:rsidR="0029343E">
        <w:rPr>
          <w:rFonts w:ascii="Verdana" w:eastAsia="Verdana" w:hAnsi="Verdana" w:cs="Verdana"/>
          <w:b/>
        </w:rPr>
        <w:t>Devo</w:t>
      </w:r>
      <w:r>
        <w:rPr>
          <w:rFonts w:ascii="Verdana" w:eastAsia="Verdana" w:hAnsi="Verdana" w:cs="Verdana"/>
          <w:b/>
        </w:rPr>
        <w:t>ps Engineer</w:t>
      </w:r>
    </w:p>
    <w:p w:rsidR="005A575B" w:rsidRDefault="00A02C39" w:rsidP="00FC5636">
      <w:pPr>
        <w:ind w:left="100"/>
        <w:rPr>
          <w:rFonts w:ascii="Verdana" w:eastAsia="Verdana" w:hAnsi="Verdana" w:cs="Verdana"/>
          <w:b/>
        </w:rPr>
      </w:pPr>
      <w:r>
        <w:rPr>
          <w:rFonts w:ascii="Verdana" w:eastAsia="Verdana" w:hAnsi="Verdana" w:cs="Verdana"/>
        </w:rPr>
        <w:t>Technology</w:t>
      </w:r>
      <w:r>
        <w:rPr>
          <w:rFonts w:ascii="Verdana" w:eastAsia="Verdana" w:hAnsi="Verdana" w:cs="Verdana"/>
        </w:rPr>
        <w:tab/>
      </w:r>
      <w:r>
        <w:rPr>
          <w:rFonts w:ascii="Verdana" w:eastAsia="Verdana" w:hAnsi="Verdana" w:cs="Verdana"/>
        </w:rPr>
        <w:tab/>
      </w:r>
      <w:r>
        <w:rPr>
          <w:rFonts w:ascii="Verdana" w:eastAsia="Verdana" w:hAnsi="Verdana" w:cs="Verdana"/>
        </w:rPr>
        <w:tab/>
      </w:r>
      <w:r w:rsidR="005A575B">
        <w:rPr>
          <w:rFonts w:ascii="Verdana" w:eastAsia="Verdana" w:hAnsi="Verdana" w:cs="Verdana"/>
        </w:rPr>
        <w:tab/>
      </w:r>
      <w:r>
        <w:rPr>
          <w:rFonts w:ascii="Verdana" w:eastAsia="Verdana" w:hAnsi="Verdana" w:cs="Verdana"/>
          <w:b/>
        </w:rPr>
        <w:t>:</w:t>
      </w:r>
      <w:r>
        <w:rPr>
          <w:rFonts w:ascii="Verdana" w:eastAsia="Verdana" w:hAnsi="Verdana" w:cs="Verdana"/>
          <w:b/>
        </w:rPr>
        <w:tab/>
        <w:t xml:space="preserve">Java, SVN, GIT, Tomcat, Jenkins, Maven, </w:t>
      </w:r>
    </w:p>
    <w:p w:rsidR="00A02C39" w:rsidRPr="00A02C39" w:rsidRDefault="005A575B" w:rsidP="00FC5636">
      <w:pPr>
        <w:ind w:left="3700" w:firstLine="620"/>
        <w:rPr>
          <w:rFonts w:ascii="Verdana" w:eastAsia="Verdana" w:hAnsi="Verdana" w:cs="Verdana"/>
          <w:b/>
        </w:rPr>
      </w:pPr>
      <w:r>
        <w:rPr>
          <w:rFonts w:ascii="Verdana" w:eastAsia="Verdana" w:hAnsi="Verdana" w:cs="Verdana"/>
          <w:b/>
        </w:rPr>
        <w:t>Docker,</w:t>
      </w:r>
      <w:r w:rsidR="00A02C39">
        <w:rPr>
          <w:rFonts w:ascii="Verdana" w:eastAsia="Verdana" w:hAnsi="Verdana" w:cs="Verdana"/>
          <w:b/>
        </w:rPr>
        <w:t>Chef, Shell.</w:t>
      </w:r>
    </w:p>
    <w:p w:rsidR="001E6FF3" w:rsidRPr="005A575B" w:rsidRDefault="00810593" w:rsidP="00FC5636">
      <w:pPr>
        <w:ind w:left="100"/>
        <w:rPr>
          <w:rFonts w:ascii="Verdana" w:eastAsia="Verdana" w:hAnsi="Verdana" w:cs="Verdana"/>
        </w:rPr>
      </w:pPr>
      <w:r>
        <w:rPr>
          <w:rFonts w:ascii="Verdana" w:eastAsia="Verdana" w:hAnsi="Verdana" w:cs="Verdana"/>
        </w:rPr>
        <w:t>Application Server</w:t>
      </w:r>
      <w:r w:rsidR="005A575B">
        <w:rPr>
          <w:rFonts w:ascii="Verdana" w:eastAsia="Verdana" w:hAnsi="Verdana" w:cs="Verdana"/>
        </w:rPr>
        <w:tab/>
      </w:r>
      <w:r w:rsidR="005A575B">
        <w:rPr>
          <w:rFonts w:ascii="Verdana" w:eastAsia="Verdana" w:hAnsi="Verdana" w:cs="Verdana"/>
        </w:rPr>
        <w:tab/>
      </w:r>
      <w:r w:rsidR="005A575B">
        <w:rPr>
          <w:rFonts w:ascii="Verdana" w:eastAsia="Verdana" w:hAnsi="Verdana" w:cs="Verdana"/>
        </w:rPr>
        <w:tab/>
      </w:r>
      <w:r>
        <w:rPr>
          <w:rFonts w:ascii="Verdana" w:eastAsia="Verdana" w:hAnsi="Verdana" w:cs="Verdana"/>
          <w:b/>
        </w:rPr>
        <w:t>:</w:t>
      </w:r>
      <w:r w:rsidR="00A02C39">
        <w:rPr>
          <w:rFonts w:ascii="Verdana" w:eastAsia="Verdana" w:hAnsi="Verdana" w:cs="Verdana"/>
          <w:b/>
        </w:rPr>
        <w:tab/>
      </w:r>
      <w:r>
        <w:rPr>
          <w:rFonts w:ascii="Verdana" w:eastAsia="Verdana" w:hAnsi="Verdana" w:cs="Verdana"/>
          <w:b/>
        </w:rPr>
        <w:t>Apache Tomcat</w:t>
      </w:r>
    </w:p>
    <w:p w:rsidR="001E6FF3" w:rsidRDefault="00174AE3" w:rsidP="00FC5636">
      <w:pPr>
        <w:ind w:left="100"/>
        <w:rPr>
          <w:rFonts w:ascii="Verdana" w:eastAsia="Verdana" w:hAnsi="Verdana" w:cs="Verdana"/>
          <w:b/>
        </w:rPr>
      </w:pPr>
      <w:r w:rsidRPr="00174AE3">
        <w:rPr>
          <w:rFonts w:ascii="Verdana" w:eastAsia="Verdana" w:hAnsi="Verdana" w:cs="Verdana"/>
        </w:rPr>
        <w:t>Duration</w:t>
      </w:r>
      <w:r>
        <w:rPr>
          <w:rFonts w:ascii="Verdana" w:eastAsia="Verdana" w:hAnsi="Verdana" w:cs="Verdana"/>
        </w:rPr>
        <w:tab/>
      </w:r>
      <w:r>
        <w:rPr>
          <w:rFonts w:ascii="Verdana" w:eastAsia="Verdana" w:hAnsi="Verdana" w:cs="Verdana"/>
        </w:rPr>
        <w:tab/>
      </w:r>
      <w:r>
        <w:rPr>
          <w:rFonts w:ascii="Verdana" w:eastAsia="Verdana" w:hAnsi="Verdana" w:cs="Verdana"/>
        </w:rPr>
        <w:tab/>
      </w:r>
      <w:r w:rsidR="005A575B">
        <w:rPr>
          <w:rFonts w:ascii="Verdana" w:eastAsia="Verdana" w:hAnsi="Verdana" w:cs="Verdana"/>
        </w:rPr>
        <w:tab/>
      </w:r>
      <w:r>
        <w:rPr>
          <w:rFonts w:ascii="Verdana" w:eastAsia="Verdana" w:hAnsi="Verdana" w:cs="Verdana"/>
          <w:b/>
        </w:rPr>
        <w:t>:</w:t>
      </w:r>
      <w:r>
        <w:rPr>
          <w:rFonts w:ascii="Verdana" w:eastAsia="Verdana" w:hAnsi="Verdana" w:cs="Verdana"/>
          <w:b/>
        </w:rPr>
        <w:tab/>
      </w:r>
      <w:r w:rsidR="00570033">
        <w:rPr>
          <w:rFonts w:ascii="Verdana" w:eastAsia="Verdana" w:hAnsi="Verdana" w:cs="Verdana"/>
          <w:b/>
        </w:rPr>
        <w:t>April</w:t>
      </w:r>
      <w:r w:rsidR="005C5C82">
        <w:rPr>
          <w:rFonts w:ascii="Verdana" w:eastAsia="Verdana" w:hAnsi="Verdana" w:cs="Verdana"/>
          <w:b/>
        </w:rPr>
        <w:t xml:space="preserve"> 2016</w:t>
      </w:r>
      <w:r w:rsidR="00696D39">
        <w:rPr>
          <w:rFonts w:ascii="Verdana" w:eastAsia="Verdana" w:hAnsi="Verdana" w:cs="Verdana"/>
          <w:b/>
        </w:rPr>
        <w:t xml:space="preserve"> to </w:t>
      </w:r>
      <w:r w:rsidR="005C5C82">
        <w:rPr>
          <w:rFonts w:ascii="Verdana" w:eastAsia="Verdana" w:hAnsi="Verdana" w:cs="Verdana"/>
          <w:b/>
        </w:rPr>
        <w:t>Till Date</w:t>
      </w:r>
      <w:r w:rsidR="00FC5636">
        <w:rPr>
          <w:rFonts w:ascii="Verdana" w:eastAsia="Verdana" w:hAnsi="Verdana" w:cs="Verdana"/>
          <w:b/>
        </w:rPr>
        <w:t>.</w:t>
      </w:r>
    </w:p>
    <w:p w:rsidR="00FC5636" w:rsidRPr="00FC5636" w:rsidRDefault="00FC5636" w:rsidP="00FC5636">
      <w:pPr>
        <w:ind w:left="100"/>
        <w:rPr>
          <w:rFonts w:ascii="Verdana" w:eastAsia="Verdana" w:hAnsi="Verdana" w:cs="Verdana"/>
        </w:rPr>
      </w:pPr>
    </w:p>
    <w:p w:rsidR="001E6FF3" w:rsidRDefault="00810593">
      <w:pPr>
        <w:ind w:left="100"/>
        <w:rPr>
          <w:rFonts w:ascii="Verdana" w:eastAsia="Verdana" w:hAnsi="Verdana" w:cs="Verdana"/>
        </w:rPr>
      </w:pPr>
      <w:r>
        <w:rPr>
          <w:rFonts w:ascii="Verdana" w:eastAsia="Verdana" w:hAnsi="Verdana" w:cs="Verdana"/>
          <w:b/>
          <w:u w:val="single" w:color="000000"/>
        </w:rPr>
        <w:t>Description</w:t>
      </w:r>
      <w:r>
        <w:rPr>
          <w:rFonts w:ascii="Verdana" w:eastAsia="Verdana" w:hAnsi="Verdana" w:cs="Verdana"/>
          <w:b/>
        </w:rPr>
        <w:t>:</w:t>
      </w:r>
    </w:p>
    <w:p w:rsidR="001E6FF3" w:rsidRDefault="001E6FF3">
      <w:pPr>
        <w:spacing w:line="200" w:lineRule="exact"/>
      </w:pPr>
    </w:p>
    <w:p w:rsidR="001E6FF3" w:rsidRPr="00FC5636" w:rsidRDefault="00810593" w:rsidP="00FC5636">
      <w:pPr>
        <w:spacing w:line="355" w:lineRule="auto"/>
        <w:ind w:left="100" w:right="219" w:firstLine="720"/>
        <w:rPr>
          <w:rFonts w:ascii="Verdana" w:eastAsia="Verdana" w:hAnsi="Verdana" w:cs="Verdana"/>
        </w:rPr>
      </w:pPr>
      <w:r>
        <w:rPr>
          <w:rFonts w:ascii="Verdana" w:eastAsia="Verdana" w:hAnsi="Verdana" w:cs="Verdana"/>
        </w:rPr>
        <w:t>Oracle FLEXCUBE Universal Banking system contains an accounting processor which is a direct accounting engine that interfaces with multiple external systems, such as Oracle FLEXCUBE Investor Servicing, Oracle FLEXCUBE Private Banking, Oracle FLEXCUBE Direct Banking and so on. This facility supports both online and batch uploads and enables the financial institutions to post or reverse accounting entries to FCUBS.</w:t>
      </w:r>
    </w:p>
    <w:p w:rsidR="001E6FF3" w:rsidRDefault="001E6FF3">
      <w:pPr>
        <w:spacing w:line="200" w:lineRule="exact"/>
      </w:pPr>
    </w:p>
    <w:p w:rsidR="001E6FF3" w:rsidRDefault="00810593">
      <w:pPr>
        <w:spacing w:line="220" w:lineRule="exact"/>
        <w:ind w:left="100"/>
        <w:rPr>
          <w:rFonts w:ascii="Verdana" w:eastAsia="Verdana" w:hAnsi="Verdana" w:cs="Verdana"/>
        </w:rPr>
      </w:pPr>
      <w:r>
        <w:rPr>
          <w:rFonts w:ascii="Verdana" w:eastAsia="Verdana" w:hAnsi="Verdana" w:cs="Verdana"/>
          <w:b/>
          <w:position w:val="-1"/>
          <w:u w:val="single" w:color="000000"/>
        </w:rPr>
        <w:t>Responsibilities</w:t>
      </w:r>
      <w:r>
        <w:rPr>
          <w:rFonts w:ascii="Verdana" w:eastAsia="Verdana" w:hAnsi="Verdana" w:cs="Verdana"/>
          <w:b/>
          <w:position w:val="-1"/>
        </w:rPr>
        <w:t>:</w:t>
      </w:r>
    </w:p>
    <w:p w:rsidR="001E6FF3" w:rsidRDefault="001E6FF3">
      <w:pPr>
        <w:spacing w:line="280" w:lineRule="exact"/>
        <w:rPr>
          <w:sz w:val="28"/>
          <w:szCs w:val="28"/>
        </w:rPr>
      </w:pPr>
    </w:p>
    <w:p w:rsidR="00F46097" w:rsidRDefault="00810593" w:rsidP="00B67B1D">
      <w:pPr>
        <w:tabs>
          <w:tab w:val="left" w:pos="1020"/>
        </w:tabs>
        <w:ind w:left="820" w:right="78" w:hanging="360"/>
        <w:jc w:val="both"/>
        <w:rPr>
          <w:rFonts w:ascii="Verdana" w:eastAsia="Verdana" w:hAnsi="Verdana" w:cs="Verdana"/>
        </w:rPr>
      </w:pPr>
      <w:r>
        <w:rPr>
          <w:rFonts w:ascii="Arial" w:eastAsia="Arial" w:hAnsi="Arial" w:cs="Arial"/>
        </w:rPr>
        <w:t>●</w:t>
      </w:r>
      <w:r>
        <w:rPr>
          <w:rFonts w:ascii="Arial" w:eastAsia="Arial" w:hAnsi="Arial" w:cs="Arial"/>
        </w:rPr>
        <w:tab/>
      </w:r>
      <w:r w:rsidRPr="00F46097">
        <w:rPr>
          <w:rFonts w:ascii="Verdana" w:eastAsia="Verdana" w:hAnsi="Verdana" w:cs="Verdana"/>
          <w:b/>
        </w:rPr>
        <w:t>Version Control Tool administration:</w:t>
      </w:r>
    </w:p>
    <w:p w:rsidR="001E6FF3" w:rsidRDefault="00F46097" w:rsidP="00B67B1D">
      <w:pPr>
        <w:tabs>
          <w:tab w:val="left" w:pos="1020"/>
        </w:tabs>
        <w:ind w:left="820" w:right="78" w:hanging="360"/>
        <w:jc w:val="both"/>
        <w:rPr>
          <w:rFonts w:ascii="Verdana" w:eastAsia="Verdana" w:hAnsi="Verdana" w:cs="Verdana"/>
        </w:rPr>
      </w:pPr>
      <w:r>
        <w:rPr>
          <w:rFonts w:ascii="Verdana" w:eastAsia="Verdana" w:hAnsi="Verdana" w:cs="Verdana"/>
        </w:rPr>
        <w:tab/>
      </w:r>
      <w:r w:rsidR="00810593">
        <w:rPr>
          <w:rFonts w:ascii="Verdana" w:eastAsia="Verdana" w:hAnsi="Verdana" w:cs="Verdana"/>
        </w:rPr>
        <w:t xml:space="preserve">Setup GIT server, creating </w:t>
      </w:r>
      <w:r w:rsidR="00E479CF">
        <w:rPr>
          <w:rFonts w:ascii="Verdana" w:eastAsia="Verdana" w:hAnsi="Verdana" w:cs="Verdana"/>
        </w:rPr>
        <w:t>repositories, new users for GIT</w:t>
      </w:r>
      <w:r w:rsidR="00810593">
        <w:rPr>
          <w:rFonts w:ascii="Verdana" w:eastAsia="Verdana" w:hAnsi="Verdana" w:cs="Verdana"/>
        </w:rPr>
        <w:t xml:space="preserve">, creation of </w:t>
      </w:r>
      <w:r w:rsidR="00BC4F7E">
        <w:rPr>
          <w:rFonts w:ascii="Verdana" w:eastAsia="Verdana" w:hAnsi="Verdana" w:cs="Verdana"/>
        </w:rPr>
        <w:t>new version controlled branches</w:t>
      </w:r>
      <w:r w:rsidR="00810593">
        <w:rPr>
          <w:rFonts w:ascii="Verdana" w:eastAsia="Verdana" w:hAnsi="Verdana" w:cs="Verdana"/>
        </w:rPr>
        <w:t>, trouble</w:t>
      </w:r>
      <w:r w:rsidR="007A0EBC">
        <w:rPr>
          <w:rFonts w:ascii="Verdana" w:eastAsia="Verdana" w:hAnsi="Verdana" w:cs="Verdana"/>
        </w:rPr>
        <w:t xml:space="preserve">-shooting version control tool </w:t>
      </w:r>
      <w:r w:rsidR="00810593">
        <w:rPr>
          <w:rFonts w:ascii="Verdana" w:eastAsia="Verdana" w:hAnsi="Verdana" w:cs="Verdana"/>
        </w:rPr>
        <w:t>errors.</w:t>
      </w:r>
    </w:p>
    <w:p w:rsidR="003F7298" w:rsidRPr="00FB7B00" w:rsidRDefault="003F7298" w:rsidP="00B67B1D">
      <w:pPr>
        <w:pStyle w:val="ListParagraph"/>
        <w:numPr>
          <w:ilvl w:val="0"/>
          <w:numId w:val="3"/>
        </w:numPr>
        <w:tabs>
          <w:tab w:val="left" w:pos="820"/>
        </w:tabs>
        <w:ind w:right="72"/>
        <w:jc w:val="both"/>
        <w:rPr>
          <w:rFonts w:ascii="Verdana" w:eastAsia="Verdana" w:hAnsi="Verdana" w:cs="Verdana"/>
        </w:rPr>
      </w:pPr>
      <w:r w:rsidRPr="003F7298">
        <w:rPr>
          <w:rFonts w:ascii="Verdana" w:eastAsia="Verdana" w:hAnsi="Verdana" w:cs="Verdana"/>
        </w:rPr>
        <w:t>Configured daily build for a major Universal Banking software and Investor Servicing software in Hudson, coding in MAVEN</w:t>
      </w:r>
    </w:p>
    <w:p w:rsidR="00FC5636" w:rsidRPr="00FB7B00" w:rsidRDefault="003F7298" w:rsidP="00FC5636">
      <w:pPr>
        <w:ind w:left="460"/>
        <w:jc w:val="both"/>
        <w:rPr>
          <w:rFonts w:ascii="Verdana" w:eastAsia="Verdana" w:hAnsi="Verdana" w:cs="Verdana"/>
        </w:rPr>
      </w:pPr>
      <w:r>
        <w:rPr>
          <w:rFonts w:ascii="Verdana" w:eastAsia="Verdana" w:hAnsi="Verdana" w:cs="Verdana"/>
        </w:rPr>
        <w:t>•    Continuous integration using Jenkins.</w:t>
      </w:r>
    </w:p>
    <w:p w:rsidR="003F7298" w:rsidRPr="00FB7B00" w:rsidRDefault="003F7298" w:rsidP="00B67B1D">
      <w:pPr>
        <w:ind w:left="460"/>
        <w:jc w:val="both"/>
        <w:rPr>
          <w:rFonts w:ascii="Verdana" w:eastAsia="Verdana" w:hAnsi="Verdana" w:cs="Verdana"/>
        </w:rPr>
      </w:pPr>
      <w:r>
        <w:rPr>
          <w:rFonts w:ascii="Verdana" w:eastAsia="Verdana" w:hAnsi="Verdana" w:cs="Verdana"/>
        </w:rPr>
        <w:t>•    Taking care of deployments using Docker and Chef.</w:t>
      </w:r>
    </w:p>
    <w:p w:rsidR="003F7298" w:rsidRPr="00FB7B00" w:rsidRDefault="003F7298" w:rsidP="00B67B1D">
      <w:pPr>
        <w:ind w:left="460"/>
        <w:jc w:val="both"/>
        <w:rPr>
          <w:rFonts w:ascii="Verdana" w:eastAsia="Verdana" w:hAnsi="Verdana" w:cs="Verdana"/>
        </w:rPr>
      </w:pPr>
      <w:r>
        <w:rPr>
          <w:rFonts w:ascii="Verdana" w:eastAsia="Verdana" w:hAnsi="Verdana" w:cs="Verdana"/>
        </w:rPr>
        <w:t>•    Setting-up workstation, Chef Server and managing complete environment.</w:t>
      </w:r>
    </w:p>
    <w:p w:rsidR="003F7298" w:rsidRPr="00FB7B00" w:rsidRDefault="003F7298" w:rsidP="00B67B1D">
      <w:pPr>
        <w:ind w:left="460"/>
        <w:jc w:val="both"/>
        <w:rPr>
          <w:rFonts w:ascii="Verdana" w:eastAsia="Verdana" w:hAnsi="Verdana" w:cs="Verdana"/>
        </w:rPr>
      </w:pPr>
      <w:r>
        <w:rPr>
          <w:rFonts w:ascii="Verdana" w:eastAsia="Verdana" w:hAnsi="Verdana" w:cs="Verdana"/>
        </w:rPr>
        <w:t>•    Supported product release management and patch set release.</w:t>
      </w:r>
    </w:p>
    <w:p w:rsidR="003F7298" w:rsidRPr="00FB7B00" w:rsidRDefault="003F7298" w:rsidP="00B67B1D">
      <w:pPr>
        <w:ind w:left="460"/>
        <w:jc w:val="both"/>
        <w:rPr>
          <w:rFonts w:ascii="Verdana" w:eastAsia="Verdana" w:hAnsi="Verdana" w:cs="Verdana"/>
        </w:rPr>
      </w:pPr>
      <w:r>
        <w:rPr>
          <w:rFonts w:ascii="Verdana" w:eastAsia="Verdana" w:hAnsi="Verdana" w:cs="Verdana"/>
        </w:rPr>
        <w:t>•    Prepared release notes, test report and other artifacts for delivery.</w:t>
      </w:r>
    </w:p>
    <w:p w:rsidR="003F7298" w:rsidRPr="00FB7B00" w:rsidRDefault="003F7298" w:rsidP="00B67B1D">
      <w:pPr>
        <w:tabs>
          <w:tab w:val="left" w:pos="820"/>
        </w:tabs>
        <w:ind w:left="820" w:right="67" w:hanging="360"/>
        <w:jc w:val="both"/>
        <w:rPr>
          <w:rFonts w:ascii="Verdana" w:eastAsia="Verdana" w:hAnsi="Verdana" w:cs="Verdana"/>
        </w:rPr>
      </w:pPr>
      <w:r>
        <w:rPr>
          <w:rFonts w:ascii="Verdana" w:eastAsia="Verdana" w:hAnsi="Verdana" w:cs="Verdana"/>
        </w:rPr>
        <w:t>•</w:t>
      </w:r>
      <w:r>
        <w:rPr>
          <w:rFonts w:ascii="Verdana" w:eastAsia="Verdana" w:hAnsi="Verdana" w:cs="Verdana"/>
        </w:rPr>
        <w:tab/>
        <w:t>Monitored product lines for a failure and reported issues to teams after first level analysis</w:t>
      </w:r>
      <w:r w:rsidR="00737AE7">
        <w:rPr>
          <w:rFonts w:ascii="Verdana" w:eastAsia="Verdana" w:hAnsi="Verdana" w:cs="Verdana"/>
        </w:rPr>
        <w:t>.</w:t>
      </w:r>
    </w:p>
    <w:p w:rsidR="003F7298" w:rsidRDefault="003F7298" w:rsidP="00B67B1D">
      <w:pPr>
        <w:ind w:left="460"/>
        <w:jc w:val="both"/>
        <w:rPr>
          <w:rFonts w:ascii="Verdana" w:eastAsia="Verdana" w:hAnsi="Verdana" w:cs="Verdana"/>
        </w:rPr>
      </w:pPr>
      <w:r>
        <w:rPr>
          <w:rFonts w:ascii="Verdana" w:eastAsia="Verdana" w:hAnsi="Verdana" w:cs="Verdana"/>
        </w:rPr>
        <w:t>•    Released builds to complete testing and review, Continuous integration using</w:t>
      </w:r>
    </w:p>
    <w:p w:rsidR="003F7298" w:rsidRDefault="003F7298" w:rsidP="00B67B1D">
      <w:pPr>
        <w:ind w:left="820"/>
        <w:jc w:val="both"/>
        <w:rPr>
          <w:rFonts w:ascii="Verdana" w:eastAsia="Verdana" w:hAnsi="Verdana" w:cs="Verdana"/>
          <w:position w:val="-1"/>
        </w:rPr>
      </w:pPr>
      <w:r>
        <w:rPr>
          <w:rFonts w:ascii="Verdana" w:eastAsia="Verdana" w:hAnsi="Verdana" w:cs="Verdana"/>
          <w:position w:val="-1"/>
        </w:rPr>
        <w:t>Jenkins.</w:t>
      </w:r>
    </w:p>
    <w:p w:rsidR="0035444C" w:rsidRPr="00174CB0" w:rsidRDefault="003F7298" w:rsidP="0035444C">
      <w:pPr>
        <w:pStyle w:val="ListParagraph"/>
        <w:numPr>
          <w:ilvl w:val="0"/>
          <w:numId w:val="3"/>
        </w:numPr>
        <w:jc w:val="both"/>
        <w:rPr>
          <w:rFonts w:ascii="Verdana" w:eastAsia="Verdana" w:hAnsi="Verdana" w:cs="Verdana"/>
        </w:rPr>
      </w:pPr>
      <w:r w:rsidRPr="003F7298">
        <w:rPr>
          <w:rFonts w:ascii="Verdana" w:eastAsia="Verdana" w:hAnsi="Verdana" w:cs="Verdana"/>
        </w:rPr>
        <w:t>Setup and configuring jobs in continuous integration tool Hudson for project builds.</w:t>
      </w:r>
    </w:p>
    <w:p w:rsidR="0035444C" w:rsidRPr="00FB7B00" w:rsidRDefault="003F7298" w:rsidP="0035444C">
      <w:pPr>
        <w:ind w:left="460"/>
        <w:jc w:val="both"/>
        <w:rPr>
          <w:rFonts w:ascii="Verdana" w:eastAsia="Verdana" w:hAnsi="Verdana" w:cs="Verdana"/>
        </w:rPr>
      </w:pPr>
      <w:r>
        <w:rPr>
          <w:rFonts w:ascii="Verdana" w:eastAsia="Verdana" w:hAnsi="Verdana" w:cs="Verdana"/>
        </w:rPr>
        <w:t>•    Configuring the "crone tab" for nightly build and deployment.</w:t>
      </w:r>
    </w:p>
    <w:p w:rsidR="00174CB0" w:rsidRDefault="003F7298" w:rsidP="00FC5636">
      <w:pPr>
        <w:tabs>
          <w:tab w:val="left" w:pos="820"/>
        </w:tabs>
        <w:ind w:left="820" w:right="77" w:hanging="360"/>
        <w:jc w:val="both"/>
        <w:rPr>
          <w:rFonts w:ascii="Verdana" w:eastAsia="Verdana" w:hAnsi="Verdana" w:cs="Verdana"/>
        </w:rPr>
      </w:pPr>
      <w:r>
        <w:rPr>
          <w:rFonts w:ascii="Verdana" w:eastAsia="Verdana" w:hAnsi="Verdana" w:cs="Verdana"/>
        </w:rPr>
        <w:t>•</w:t>
      </w:r>
      <w:r>
        <w:rPr>
          <w:rFonts w:ascii="Verdana" w:eastAsia="Verdana" w:hAnsi="Verdana" w:cs="Verdana"/>
        </w:rPr>
        <w:tab/>
        <w:t>Providing solutions to developers for check-ins, checkouts, build failure related issues.</w:t>
      </w:r>
    </w:p>
    <w:p w:rsidR="00B67B1D" w:rsidRPr="00FB7B00" w:rsidRDefault="003F7298" w:rsidP="00B67B1D">
      <w:pPr>
        <w:ind w:left="460"/>
        <w:jc w:val="both"/>
        <w:rPr>
          <w:rFonts w:ascii="Verdana" w:eastAsia="Verdana" w:hAnsi="Verdana" w:cs="Verdana"/>
        </w:rPr>
      </w:pPr>
      <w:r>
        <w:rPr>
          <w:rFonts w:ascii="Verdana" w:eastAsia="Verdana" w:hAnsi="Verdana" w:cs="Verdana"/>
        </w:rPr>
        <w:t>•    Involved in Branching, Tagging of code delivery at required releases</w:t>
      </w:r>
      <w:r w:rsidR="00B67B1D">
        <w:rPr>
          <w:rFonts w:ascii="Verdana" w:eastAsia="Verdana" w:hAnsi="Verdana" w:cs="Verdana"/>
        </w:rPr>
        <w:t>.</w:t>
      </w:r>
    </w:p>
    <w:p w:rsidR="003F7298" w:rsidRPr="00FB7B00" w:rsidRDefault="003F7298" w:rsidP="00B67B1D">
      <w:pPr>
        <w:ind w:left="460"/>
        <w:jc w:val="both"/>
        <w:rPr>
          <w:rFonts w:ascii="Verdana" w:eastAsia="Verdana" w:hAnsi="Verdana" w:cs="Verdana"/>
        </w:rPr>
      </w:pPr>
      <w:r>
        <w:rPr>
          <w:rFonts w:ascii="Verdana" w:eastAsia="Verdana" w:hAnsi="Verdana" w:cs="Verdana"/>
        </w:rPr>
        <w:t>•    Involved to Deploy the War files in Apache Web server</w:t>
      </w:r>
    </w:p>
    <w:p w:rsidR="003F7298" w:rsidRPr="00FB7B00" w:rsidRDefault="003F7298" w:rsidP="00B67B1D">
      <w:pPr>
        <w:ind w:left="460"/>
        <w:jc w:val="both"/>
        <w:rPr>
          <w:rFonts w:ascii="Verdana" w:eastAsia="Verdana" w:hAnsi="Verdana" w:cs="Verdana"/>
        </w:rPr>
      </w:pPr>
      <w:r>
        <w:rPr>
          <w:rFonts w:ascii="Verdana" w:eastAsia="Verdana" w:hAnsi="Verdana" w:cs="Verdana"/>
        </w:rPr>
        <w:t>•    Involved in automation of deployment and configuration process</w:t>
      </w:r>
    </w:p>
    <w:p w:rsidR="003F7298" w:rsidRDefault="003F7298" w:rsidP="00B67B1D">
      <w:pPr>
        <w:ind w:left="460"/>
        <w:jc w:val="both"/>
        <w:rPr>
          <w:rFonts w:ascii="Verdana" w:eastAsia="Verdana" w:hAnsi="Verdana" w:cs="Verdana"/>
        </w:rPr>
      </w:pPr>
      <w:r>
        <w:rPr>
          <w:rFonts w:ascii="Verdana" w:eastAsia="Verdana" w:hAnsi="Verdana" w:cs="Verdana"/>
        </w:rPr>
        <w:t>•    Having knowledge on Docker image creation and deployment.</w:t>
      </w:r>
    </w:p>
    <w:p w:rsidR="003F7298" w:rsidRPr="00FB7B00" w:rsidRDefault="003F7298" w:rsidP="00B67B1D">
      <w:pPr>
        <w:ind w:left="460"/>
        <w:jc w:val="both"/>
        <w:rPr>
          <w:rFonts w:ascii="Verdana" w:eastAsia="Verdana" w:hAnsi="Verdana" w:cs="Verdana"/>
        </w:rPr>
      </w:pPr>
      <w:r>
        <w:rPr>
          <w:rFonts w:ascii="Verdana" w:eastAsia="Verdana" w:hAnsi="Verdana" w:cs="Verdana"/>
        </w:rPr>
        <w:t>•    Work with Development Team and testing team to establish a build schedule</w:t>
      </w:r>
    </w:p>
    <w:p w:rsidR="00FC5636" w:rsidRDefault="003F7298" w:rsidP="00FC5636">
      <w:pPr>
        <w:ind w:left="460"/>
        <w:jc w:val="both"/>
        <w:rPr>
          <w:rFonts w:ascii="Verdana" w:eastAsia="Verdana" w:hAnsi="Verdana" w:cs="Verdana"/>
        </w:rPr>
      </w:pPr>
      <w:r>
        <w:rPr>
          <w:rFonts w:ascii="Verdana" w:eastAsia="Verdana" w:hAnsi="Verdana" w:cs="Verdana"/>
        </w:rPr>
        <w:t>•    Interacting with developers to sort out issues related to Build Automation</w:t>
      </w:r>
      <w:r w:rsidR="00FB7B00">
        <w:rPr>
          <w:rFonts w:ascii="Verdana" w:eastAsia="Verdana" w:hAnsi="Verdana" w:cs="Verdana"/>
        </w:rPr>
        <w:t>.</w:t>
      </w:r>
    </w:p>
    <w:p w:rsidR="003F7298" w:rsidRDefault="003F7298" w:rsidP="003F7298">
      <w:pPr>
        <w:spacing w:line="200" w:lineRule="exact"/>
      </w:pPr>
    </w:p>
    <w:p w:rsidR="003F7298" w:rsidRDefault="003F7298" w:rsidP="003F7298">
      <w:pPr>
        <w:ind w:left="100"/>
        <w:rPr>
          <w:rFonts w:ascii="Verdana" w:eastAsia="Verdana" w:hAnsi="Verdana" w:cs="Verdana"/>
        </w:rPr>
      </w:pPr>
      <w:r>
        <w:rPr>
          <w:rFonts w:ascii="Verdana" w:eastAsia="Verdana" w:hAnsi="Verdana" w:cs="Verdana"/>
          <w:b/>
          <w:u w:val="single" w:color="000000"/>
        </w:rPr>
        <w:t>Project #1:</w:t>
      </w:r>
    </w:p>
    <w:p w:rsidR="003F7298" w:rsidRDefault="003F7298" w:rsidP="003F7298">
      <w:pPr>
        <w:spacing w:before="27" w:line="266" w:lineRule="auto"/>
        <w:ind w:left="100" w:right="3408"/>
        <w:rPr>
          <w:rFonts w:ascii="Verdana" w:eastAsia="Verdana" w:hAnsi="Verdana" w:cs="Verdana"/>
          <w:b/>
        </w:rPr>
      </w:pPr>
      <w:r>
        <w:rPr>
          <w:rFonts w:ascii="Verdana" w:eastAsia="Verdana" w:hAnsi="Verdana" w:cs="Verdana"/>
        </w:rPr>
        <w:t>Project</w:t>
      </w:r>
      <w:r>
        <w:rPr>
          <w:rFonts w:ascii="Verdana" w:eastAsia="Verdana" w:hAnsi="Verdana" w:cs="Verdana"/>
        </w:rPr>
        <w:tab/>
      </w:r>
      <w:r>
        <w:rPr>
          <w:rFonts w:ascii="Verdana" w:eastAsia="Verdana" w:hAnsi="Verdana" w:cs="Verdana"/>
        </w:rPr>
        <w:tab/>
      </w:r>
      <w:r>
        <w:rPr>
          <w:rFonts w:ascii="Verdana" w:eastAsia="Verdana" w:hAnsi="Verdana" w:cs="Verdana"/>
          <w:b/>
        </w:rPr>
        <w:t>:</w:t>
      </w:r>
      <w:r>
        <w:rPr>
          <w:rFonts w:ascii="Verdana" w:eastAsia="Verdana" w:hAnsi="Verdana" w:cs="Verdana"/>
          <w:b/>
        </w:rPr>
        <w:tab/>
        <w:t xml:space="preserve">Working Capital Hub (WCH) </w:t>
      </w:r>
    </w:p>
    <w:p w:rsidR="003F7298" w:rsidRDefault="003F7298" w:rsidP="003F7298">
      <w:pPr>
        <w:spacing w:before="27" w:line="266" w:lineRule="auto"/>
        <w:ind w:left="100" w:right="3408"/>
        <w:rPr>
          <w:rFonts w:ascii="Verdana" w:eastAsia="Verdana" w:hAnsi="Verdana" w:cs="Verdana"/>
          <w:b/>
        </w:rPr>
      </w:pPr>
      <w:r>
        <w:rPr>
          <w:rFonts w:ascii="Verdana" w:eastAsia="Verdana" w:hAnsi="Verdana" w:cs="Verdana"/>
        </w:rPr>
        <w:t>Client</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b/>
        </w:rPr>
        <w:t>:</w:t>
      </w:r>
      <w:r>
        <w:rPr>
          <w:rFonts w:ascii="Verdana" w:eastAsia="Verdana" w:hAnsi="Verdana" w:cs="Verdana"/>
          <w:b/>
        </w:rPr>
        <w:tab/>
        <w:t>Bank of India (BOI)</w:t>
      </w:r>
    </w:p>
    <w:p w:rsidR="003F7298" w:rsidRPr="002728A3" w:rsidRDefault="003F7298" w:rsidP="003F7298">
      <w:pPr>
        <w:spacing w:before="27" w:line="266" w:lineRule="auto"/>
        <w:ind w:left="100" w:right="3408"/>
        <w:rPr>
          <w:rFonts w:ascii="Verdana" w:eastAsia="Verdana" w:hAnsi="Verdana" w:cs="Verdana"/>
        </w:rPr>
      </w:pPr>
      <w:r>
        <w:rPr>
          <w:rFonts w:ascii="Verdana" w:eastAsia="Verdana" w:hAnsi="Verdana" w:cs="Verdana"/>
        </w:rPr>
        <w:t>Role</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b/>
        </w:rPr>
        <w:t>:</w:t>
      </w:r>
      <w:r>
        <w:rPr>
          <w:rFonts w:ascii="Verdana" w:eastAsia="Verdana" w:hAnsi="Verdana" w:cs="Verdana"/>
          <w:b/>
        </w:rPr>
        <w:tab/>
        <w:t>Build &amp; Release Engineer</w:t>
      </w:r>
      <w:r>
        <w:rPr>
          <w:rFonts w:ascii="Verdana" w:eastAsia="Verdana" w:hAnsi="Verdana" w:cs="Verdana"/>
          <w:b/>
        </w:rPr>
        <w:tab/>
      </w:r>
    </w:p>
    <w:p w:rsidR="003F7298" w:rsidRDefault="003F7298" w:rsidP="003F7298">
      <w:pPr>
        <w:spacing w:line="266" w:lineRule="auto"/>
        <w:ind w:left="100" w:right="2422"/>
        <w:rPr>
          <w:rFonts w:ascii="Verdana" w:eastAsia="Verdana" w:hAnsi="Verdana" w:cs="Verdana"/>
          <w:b/>
        </w:rPr>
      </w:pPr>
      <w:r w:rsidRPr="00FB4AFD">
        <w:rPr>
          <w:rFonts w:ascii="Verdana" w:eastAsia="Verdana" w:hAnsi="Verdana" w:cs="Verdana"/>
        </w:rPr>
        <w:t>Technologies</w:t>
      </w:r>
      <w:r>
        <w:rPr>
          <w:rFonts w:ascii="Verdana" w:eastAsia="Verdana" w:hAnsi="Verdana" w:cs="Verdana"/>
          <w:b/>
        </w:rPr>
        <w:tab/>
      </w:r>
      <w:r>
        <w:rPr>
          <w:rFonts w:ascii="Verdana" w:eastAsia="Verdana" w:hAnsi="Verdana" w:cs="Verdana"/>
          <w:b/>
        </w:rPr>
        <w:tab/>
        <w:t>:</w:t>
      </w:r>
      <w:r>
        <w:rPr>
          <w:rFonts w:ascii="Verdana" w:eastAsia="Verdana" w:hAnsi="Verdana" w:cs="Verdana"/>
          <w:b/>
        </w:rPr>
        <w:tab/>
        <w:t xml:space="preserve">Java, SVN, GIT, Ant, Shell scripting, </w:t>
      </w:r>
    </w:p>
    <w:p w:rsidR="003F7298" w:rsidRDefault="003F7298" w:rsidP="003F7298">
      <w:pPr>
        <w:spacing w:line="266" w:lineRule="auto"/>
        <w:ind w:left="2260" w:right="2422" w:firstLine="620"/>
        <w:rPr>
          <w:rFonts w:ascii="Verdana" w:eastAsia="Verdana" w:hAnsi="Verdana" w:cs="Verdana"/>
        </w:rPr>
      </w:pPr>
      <w:r>
        <w:rPr>
          <w:rFonts w:ascii="Verdana" w:eastAsia="Verdana" w:hAnsi="Verdana" w:cs="Verdana"/>
          <w:b/>
        </w:rPr>
        <w:t>Jenkins.</w:t>
      </w:r>
    </w:p>
    <w:p w:rsidR="003F7298" w:rsidRDefault="003F7298" w:rsidP="003F7298">
      <w:pPr>
        <w:ind w:left="100"/>
        <w:rPr>
          <w:rFonts w:ascii="Verdana" w:eastAsia="Verdana" w:hAnsi="Verdana" w:cs="Verdana"/>
          <w:b/>
        </w:rPr>
      </w:pPr>
      <w:r>
        <w:rPr>
          <w:rFonts w:ascii="Verdana" w:eastAsia="Verdana" w:hAnsi="Verdana" w:cs="Verdana"/>
        </w:rPr>
        <w:t>Application Server</w:t>
      </w:r>
      <w:r>
        <w:rPr>
          <w:rFonts w:ascii="Verdana" w:eastAsia="Verdana" w:hAnsi="Verdana" w:cs="Verdana"/>
        </w:rPr>
        <w:tab/>
      </w:r>
      <w:r>
        <w:rPr>
          <w:rFonts w:ascii="Verdana" w:eastAsia="Verdana" w:hAnsi="Verdana" w:cs="Verdana"/>
          <w:b/>
        </w:rPr>
        <w:t>:</w:t>
      </w:r>
      <w:r>
        <w:rPr>
          <w:rFonts w:ascii="Verdana" w:eastAsia="Verdana" w:hAnsi="Verdana" w:cs="Verdana"/>
          <w:b/>
        </w:rPr>
        <w:tab/>
        <w:t>Apache Tomcat.</w:t>
      </w:r>
    </w:p>
    <w:p w:rsidR="003F7298" w:rsidRDefault="003F7298" w:rsidP="003F7298">
      <w:pPr>
        <w:spacing w:before="27"/>
        <w:ind w:left="100"/>
        <w:rPr>
          <w:rFonts w:ascii="Verdana" w:eastAsia="Verdana" w:hAnsi="Verdana" w:cs="Verdana"/>
          <w:b/>
        </w:rPr>
      </w:pPr>
      <w:r w:rsidRPr="00174AE3">
        <w:rPr>
          <w:rFonts w:ascii="Verdana" w:eastAsia="Verdana" w:hAnsi="Verdana" w:cs="Verdana"/>
        </w:rPr>
        <w:t>Duration</w:t>
      </w:r>
      <w:r>
        <w:rPr>
          <w:rFonts w:ascii="Verdana" w:eastAsia="Verdana" w:hAnsi="Verdana" w:cs="Verdana"/>
        </w:rPr>
        <w:tab/>
      </w:r>
      <w:r>
        <w:rPr>
          <w:rFonts w:ascii="Verdana" w:eastAsia="Verdana" w:hAnsi="Verdana" w:cs="Verdana"/>
        </w:rPr>
        <w:tab/>
      </w:r>
      <w:r>
        <w:rPr>
          <w:rFonts w:ascii="Verdana" w:eastAsia="Verdana" w:hAnsi="Verdana" w:cs="Verdana"/>
          <w:b/>
        </w:rPr>
        <w:t>:</w:t>
      </w:r>
      <w:r>
        <w:rPr>
          <w:rFonts w:ascii="Verdana" w:eastAsia="Verdana" w:hAnsi="Verdana" w:cs="Verdana"/>
          <w:b/>
        </w:rPr>
        <w:tab/>
      </w:r>
      <w:r w:rsidR="00570033">
        <w:rPr>
          <w:rFonts w:ascii="Verdana" w:eastAsia="Verdana" w:hAnsi="Verdana" w:cs="Verdana"/>
          <w:b/>
        </w:rPr>
        <w:t>Dec 2014 to Mar</w:t>
      </w:r>
      <w:r>
        <w:rPr>
          <w:rFonts w:ascii="Verdana" w:eastAsia="Verdana" w:hAnsi="Verdana" w:cs="Verdana"/>
          <w:b/>
        </w:rPr>
        <w:t xml:space="preserve"> 2016.</w:t>
      </w:r>
    </w:p>
    <w:p w:rsidR="00FC5636" w:rsidRDefault="00FC5636" w:rsidP="003F7298">
      <w:pPr>
        <w:spacing w:before="27"/>
        <w:ind w:left="100"/>
        <w:rPr>
          <w:rFonts w:ascii="Verdana" w:eastAsia="Verdana" w:hAnsi="Verdana" w:cs="Verdana"/>
          <w:b/>
        </w:rPr>
      </w:pPr>
    </w:p>
    <w:p w:rsidR="00FC5636" w:rsidRDefault="00FC5636" w:rsidP="00FC5636">
      <w:pPr>
        <w:spacing w:before="27" w:line="557" w:lineRule="auto"/>
        <w:ind w:right="6008"/>
        <w:rPr>
          <w:rFonts w:ascii="Verdana" w:eastAsia="Verdana" w:hAnsi="Verdana" w:cs="Verdana"/>
        </w:rPr>
      </w:pPr>
    </w:p>
    <w:p w:rsidR="003F7298" w:rsidRDefault="003F7298" w:rsidP="00FC5636">
      <w:pPr>
        <w:spacing w:before="27" w:line="557" w:lineRule="auto"/>
        <w:ind w:right="6008"/>
        <w:rPr>
          <w:rFonts w:ascii="Verdana" w:eastAsia="Verdana" w:hAnsi="Verdana" w:cs="Verdana"/>
          <w:sz w:val="22"/>
          <w:szCs w:val="22"/>
        </w:rPr>
      </w:pPr>
      <w:r>
        <w:rPr>
          <w:rFonts w:ascii="Verdana" w:eastAsia="Verdana" w:hAnsi="Verdana" w:cs="Verdana"/>
          <w:b/>
          <w:u w:val="single" w:color="000000"/>
        </w:rPr>
        <w:lastRenderedPageBreak/>
        <w:t>Description</w:t>
      </w:r>
      <w:r>
        <w:rPr>
          <w:rFonts w:ascii="Verdana" w:eastAsia="Verdana" w:hAnsi="Verdana" w:cs="Verdana"/>
          <w:b/>
          <w:sz w:val="22"/>
          <w:szCs w:val="22"/>
        </w:rPr>
        <w:t>:</w:t>
      </w:r>
    </w:p>
    <w:p w:rsidR="003F7298" w:rsidRDefault="003F7298" w:rsidP="003F7298">
      <w:pPr>
        <w:spacing w:before="13" w:line="399" w:lineRule="auto"/>
        <w:ind w:left="100" w:right="326" w:firstLine="720"/>
        <w:rPr>
          <w:rFonts w:ascii="Verdana" w:eastAsia="Verdana" w:hAnsi="Verdana" w:cs="Verdana"/>
        </w:rPr>
      </w:pPr>
      <w:r>
        <w:rPr>
          <w:rFonts w:ascii="Verdana" w:eastAsia="Verdana" w:hAnsi="Verdana" w:cs="Verdana"/>
        </w:rPr>
        <w:t>The Working Capital Hub to Export Finance has been developed for our exporter as well as importer from the team of Bank of India. We are export-import based working for the benefits of exporters and importers through a strong and balance relationship among our clients.</w:t>
      </w:r>
    </w:p>
    <w:p w:rsidR="003F7298" w:rsidRDefault="003F7298" w:rsidP="003F7298">
      <w:pPr>
        <w:spacing w:line="240" w:lineRule="exact"/>
        <w:ind w:left="100"/>
        <w:rPr>
          <w:rFonts w:ascii="Verdana" w:eastAsia="Verdana" w:hAnsi="Verdana" w:cs="Verdana"/>
          <w:sz w:val="22"/>
          <w:szCs w:val="22"/>
        </w:rPr>
      </w:pPr>
      <w:r>
        <w:rPr>
          <w:rFonts w:ascii="Verdana" w:eastAsia="Verdana" w:hAnsi="Verdana" w:cs="Verdana"/>
          <w:b/>
          <w:position w:val="-1"/>
          <w:u w:val="single" w:color="000000"/>
        </w:rPr>
        <w:t>Responsibilities</w:t>
      </w:r>
      <w:r>
        <w:rPr>
          <w:rFonts w:ascii="Verdana" w:eastAsia="Verdana" w:hAnsi="Verdana" w:cs="Verdana"/>
          <w:b/>
          <w:position w:val="-1"/>
          <w:sz w:val="22"/>
          <w:szCs w:val="22"/>
        </w:rPr>
        <w:t>:</w:t>
      </w:r>
    </w:p>
    <w:p w:rsidR="003F7298" w:rsidRDefault="003F7298" w:rsidP="003F7298">
      <w:pPr>
        <w:spacing w:line="200" w:lineRule="exact"/>
      </w:pPr>
    </w:p>
    <w:p w:rsidR="003F7298" w:rsidRDefault="003F7298" w:rsidP="00A76FCC">
      <w:pPr>
        <w:ind w:left="460"/>
        <w:jc w:val="both"/>
        <w:rPr>
          <w:rFonts w:ascii="Verdana" w:eastAsia="Verdana" w:hAnsi="Verdana" w:cs="Verdana"/>
        </w:rPr>
      </w:pPr>
      <w:r>
        <w:rPr>
          <w:rFonts w:ascii="Verdana" w:eastAsia="Verdana" w:hAnsi="Verdana" w:cs="Verdana"/>
        </w:rPr>
        <w:t>•    Creating branches and tags using Subversion.</w:t>
      </w:r>
    </w:p>
    <w:p w:rsidR="003F7298" w:rsidRPr="00A76FCC" w:rsidRDefault="003F7298" w:rsidP="00A76FCC">
      <w:pPr>
        <w:ind w:left="460"/>
        <w:jc w:val="both"/>
        <w:rPr>
          <w:rFonts w:ascii="Verdana" w:eastAsia="Verdana" w:hAnsi="Verdana" w:cs="Verdana"/>
        </w:rPr>
      </w:pPr>
      <w:r>
        <w:t xml:space="preserve">•      </w:t>
      </w:r>
      <w:r>
        <w:rPr>
          <w:rFonts w:ascii="Verdana" w:eastAsia="Verdana" w:hAnsi="Verdana" w:cs="Verdana"/>
        </w:rPr>
        <w:t>Responsible for tagging and maintain code on version control GIT.</w:t>
      </w:r>
    </w:p>
    <w:p w:rsidR="003F7298" w:rsidRPr="00A76FCC" w:rsidRDefault="003F7298" w:rsidP="00A76FCC">
      <w:pPr>
        <w:ind w:left="460"/>
        <w:jc w:val="both"/>
        <w:rPr>
          <w:rFonts w:ascii="Verdana" w:eastAsia="Verdana" w:hAnsi="Verdana" w:cs="Verdana"/>
        </w:rPr>
      </w:pPr>
      <w:r>
        <w:rPr>
          <w:rFonts w:ascii="Verdana" w:eastAsia="Verdana" w:hAnsi="Verdana" w:cs="Verdana"/>
        </w:rPr>
        <w:t>•    Monitored daily builds, GIT check-ins and administrated access management</w:t>
      </w:r>
    </w:p>
    <w:p w:rsidR="003F7298" w:rsidRDefault="003F7298" w:rsidP="00A76FCC">
      <w:pPr>
        <w:ind w:left="460"/>
        <w:jc w:val="both"/>
        <w:rPr>
          <w:rFonts w:ascii="Verdana" w:eastAsia="Verdana" w:hAnsi="Verdana" w:cs="Verdana"/>
        </w:rPr>
      </w:pPr>
      <w:r>
        <w:rPr>
          <w:rFonts w:ascii="Verdana" w:eastAsia="Verdana" w:hAnsi="Verdana" w:cs="Verdana"/>
        </w:rPr>
        <w:t>•    Supported product release management and patch set release</w:t>
      </w:r>
    </w:p>
    <w:p w:rsidR="003F7298" w:rsidRDefault="003F7298" w:rsidP="00A76FCC">
      <w:pPr>
        <w:ind w:left="460"/>
        <w:jc w:val="both"/>
        <w:rPr>
          <w:rFonts w:ascii="Verdana" w:eastAsia="Verdana" w:hAnsi="Verdana" w:cs="Verdana"/>
        </w:rPr>
      </w:pPr>
      <w:r>
        <w:rPr>
          <w:rFonts w:ascii="Verdana" w:eastAsia="Verdana" w:hAnsi="Verdana" w:cs="Verdana"/>
        </w:rPr>
        <w:t>•    Responsible for creating Builds and Deployments Planes.</w:t>
      </w:r>
    </w:p>
    <w:p w:rsidR="003F7298" w:rsidRDefault="003F7298" w:rsidP="00A76FCC">
      <w:pPr>
        <w:ind w:left="460"/>
        <w:jc w:val="both"/>
        <w:rPr>
          <w:rFonts w:ascii="Verdana" w:eastAsia="Verdana" w:hAnsi="Verdana" w:cs="Verdana"/>
        </w:rPr>
      </w:pPr>
      <w:r>
        <w:rPr>
          <w:rFonts w:ascii="Verdana" w:eastAsia="Verdana" w:hAnsi="Verdana" w:cs="Verdana"/>
        </w:rPr>
        <w:t>•    Creating War files using Maven.</w:t>
      </w:r>
    </w:p>
    <w:p w:rsidR="003F7298" w:rsidRDefault="003F7298" w:rsidP="00A76FCC">
      <w:pPr>
        <w:ind w:left="460"/>
        <w:jc w:val="both"/>
        <w:rPr>
          <w:rFonts w:ascii="Verdana" w:eastAsia="Verdana" w:hAnsi="Verdana" w:cs="Verdana"/>
        </w:rPr>
      </w:pPr>
      <w:r>
        <w:rPr>
          <w:rFonts w:ascii="Verdana" w:eastAsia="Verdana" w:hAnsi="Verdana" w:cs="Verdana"/>
        </w:rPr>
        <w:t>•    Automate the build Process Using Jenkins jobs.</w:t>
      </w:r>
    </w:p>
    <w:p w:rsidR="003F7298" w:rsidRDefault="003F7298" w:rsidP="00A76FCC">
      <w:pPr>
        <w:tabs>
          <w:tab w:val="left" w:pos="820"/>
        </w:tabs>
        <w:ind w:left="820" w:right="77" w:hanging="360"/>
        <w:jc w:val="both"/>
        <w:rPr>
          <w:rFonts w:ascii="Verdana" w:eastAsia="Verdana" w:hAnsi="Verdana" w:cs="Verdana"/>
        </w:rPr>
      </w:pPr>
      <w:r>
        <w:rPr>
          <w:rFonts w:ascii="Verdana" w:eastAsia="Verdana" w:hAnsi="Verdana" w:cs="Verdana"/>
        </w:rPr>
        <w:t>•</w:t>
      </w:r>
      <w:r>
        <w:rPr>
          <w:rFonts w:ascii="Verdana" w:eastAsia="Verdana" w:hAnsi="Verdana" w:cs="Verdana"/>
        </w:rPr>
        <w:tab/>
        <w:t>Creating jobs using Jenkins. Manage installations of node, deployment configuration, administration, backup. etc.</w:t>
      </w:r>
    </w:p>
    <w:p w:rsidR="003F7298" w:rsidRDefault="003F7298" w:rsidP="00A76FCC">
      <w:pPr>
        <w:ind w:left="460"/>
        <w:jc w:val="both"/>
        <w:rPr>
          <w:rFonts w:ascii="Verdana" w:eastAsia="Verdana" w:hAnsi="Verdana" w:cs="Verdana"/>
        </w:rPr>
      </w:pPr>
      <w:r>
        <w:rPr>
          <w:rFonts w:ascii="Verdana" w:eastAsia="Verdana" w:hAnsi="Verdana" w:cs="Verdana"/>
        </w:rPr>
        <w:t>•    Making Application, Reports and Script ready for the Release on time.</w:t>
      </w:r>
    </w:p>
    <w:p w:rsidR="003F7298" w:rsidRDefault="003F7298" w:rsidP="00A76FCC">
      <w:pPr>
        <w:ind w:left="460"/>
        <w:jc w:val="both"/>
        <w:rPr>
          <w:rFonts w:ascii="Verdana" w:eastAsia="Verdana" w:hAnsi="Verdana" w:cs="Verdana"/>
        </w:rPr>
      </w:pPr>
      <w:r>
        <w:rPr>
          <w:rFonts w:ascii="Verdana" w:eastAsia="Verdana" w:hAnsi="Verdana" w:cs="Verdana"/>
        </w:rPr>
        <w:t>•    Verify Deployments logs to check for successful deployments.</w:t>
      </w:r>
    </w:p>
    <w:p w:rsidR="003F7298" w:rsidRDefault="003F7298" w:rsidP="00A76FCC">
      <w:pPr>
        <w:ind w:left="460"/>
        <w:jc w:val="both"/>
        <w:rPr>
          <w:rFonts w:ascii="Verdana" w:eastAsia="Verdana" w:hAnsi="Verdana" w:cs="Verdana"/>
        </w:rPr>
      </w:pPr>
      <w:r>
        <w:rPr>
          <w:rFonts w:ascii="Verdana" w:eastAsia="Verdana" w:hAnsi="Verdana" w:cs="Verdana"/>
        </w:rPr>
        <w:t>•    Debugging Build &amp; Release related issues.</w:t>
      </w:r>
    </w:p>
    <w:p w:rsidR="003F7298" w:rsidRDefault="003F7298" w:rsidP="00A76FCC">
      <w:pPr>
        <w:ind w:left="460"/>
        <w:jc w:val="both"/>
        <w:rPr>
          <w:rFonts w:ascii="Verdana" w:eastAsia="Verdana" w:hAnsi="Verdana" w:cs="Verdana"/>
        </w:rPr>
      </w:pPr>
      <w:r>
        <w:rPr>
          <w:rFonts w:ascii="Verdana" w:eastAsia="Verdana" w:hAnsi="Verdana" w:cs="Verdana"/>
        </w:rPr>
        <w:t>•    Making build and deployment automation enhancements, fixing bugs.</w:t>
      </w:r>
    </w:p>
    <w:p w:rsidR="003F7298" w:rsidRPr="00A02C39" w:rsidRDefault="003F7298" w:rsidP="00A76FCC">
      <w:pPr>
        <w:ind w:left="460"/>
        <w:jc w:val="both"/>
        <w:rPr>
          <w:rFonts w:ascii="Verdana" w:eastAsia="Verdana" w:hAnsi="Verdana" w:cs="Verdana"/>
        </w:rPr>
        <w:sectPr w:rsidR="003F7298" w:rsidRPr="00A02C39">
          <w:pgSz w:w="12240" w:h="15840"/>
          <w:pgMar w:top="1360" w:right="1340" w:bottom="280" w:left="1340" w:header="720" w:footer="720" w:gutter="0"/>
          <w:cols w:space="720"/>
        </w:sectPr>
      </w:pPr>
    </w:p>
    <w:p w:rsidR="001E6FF3" w:rsidRDefault="001E6FF3">
      <w:pPr>
        <w:rPr>
          <w:rFonts w:ascii="Verdana" w:eastAsia="Verdana" w:hAnsi="Verdana" w:cs="Verdana"/>
        </w:rPr>
      </w:pPr>
    </w:p>
    <w:sectPr w:rsidR="001E6FF3" w:rsidSect="00610D5B">
      <w:type w:val="continuous"/>
      <w:pgSz w:w="12240" w:h="15840"/>
      <w:pgMar w:top="1360" w:right="1340" w:bottom="280" w:left="1340" w:header="720" w:footer="720" w:gutter="0"/>
      <w:cols w:num="2" w:space="720" w:equalWidth="0">
        <w:col w:w="1960" w:space="4586"/>
        <w:col w:w="301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EFA" w:rsidRDefault="00961EFA" w:rsidP="00A02C39">
      <w:r>
        <w:separator/>
      </w:r>
    </w:p>
  </w:endnote>
  <w:endnote w:type="continuationSeparator" w:id="0">
    <w:p w:rsidR="00961EFA" w:rsidRDefault="00961EFA" w:rsidP="00A02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EFA" w:rsidRDefault="00961EFA" w:rsidP="00A02C39">
      <w:r>
        <w:separator/>
      </w:r>
    </w:p>
  </w:footnote>
  <w:footnote w:type="continuationSeparator" w:id="0">
    <w:p w:rsidR="00961EFA" w:rsidRDefault="00961EFA" w:rsidP="00A02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3779"/>
    <w:multiLevelType w:val="hybridMultilevel"/>
    <w:tmpl w:val="1136800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1A3C2FE8"/>
    <w:multiLevelType w:val="hybridMultilevel"/>
    <w:tmpl w:val="35FA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50A21"/>
    <w:multiLevelType w:val="hybridMultilevel"/>
    <w:tmpl w:val="AAC86CA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15:restartNumberingAfterBreak="0">
    <w:nsid w:val="59F97AB3"/>
    <w:multiLevelType w:val="multilevel"/>
    <w:tmpl w:val="E604D40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FF3"/>
    <w:rsid w:val="000827F5"/>
    <w:rsid w:val="0009224C"/>
    <w:rsid w:val="000932EA"/>
    <w:rsid w:val="00150D9D"/>
    <w:rsid w:val="00150E11"/>
    <w:rsid w:val="00174AE3"/>
    <w:rsid w:val="00174CB0"/>
    <w:rsid w:val="001C369A"/>
    <w:rsid w:val="001E605D"/>
    <w:rsid w:val="001E6FF3"/>
    <w:rsid w:val="001F6E3E"/>
    <w:rsid w:val="0023086B"/>
    <w:rsid w:val="002529AB"/>
    <w:rsid w:val="002728A3"/>
    <w:rsid w:val="0029343E"/>
    <w:rsid w:val="0029737E"/>
    <w:rsid w:val="002A39D2"/>
    <w:rsid w:val="00323070"/>
    <w:rsid w:val="0035444C"/>
    <w:rsid w:val="00373A79"/>
    <w:rsid w:val="003F7298"/>
    <w:rsid w:val="00421A2B"/>
    <w:rsid w:val="00440D47"/>
    <w:rsid w:val="00531CAC"/>
    <w:rsid w:val="00545F8A"/>
    <w:rsid w:val="00570033"/>
    <w:rsid w:val="00586208"/>
    <w:rsid w:val="005A575B"/>
    <w:rsid w:val="005C5C82"/>
    <w:rsid w:val="005F482C"/>
    <w:rsid w:val="00610D5B"/>
    <w:rsid w:val="006126F4"/>
    <w:rsid w:val="006140BC"/>
    <w:rsid w:val="006153DC"/>
    <w:rsid w:val="00661F4D"/>
    <w:rsid w:val="00696D39"/>
    <w:rsid w:val="006D3824"/>
    <w:rsid w:val="006F03FF"/>
    <w:rsid w:val="00737AE7"/>
    <w:rsid w:val="00760462"/>
    <w:rsid w:val="007A0EBC"/>
    <w:rsid w:val="007E6254"/>
    <w:rsid w:val="007F494D"/>
    <w:rsid w:val="00810593"/>
    <w:rsid w:val="00851A6A"/>
    <w:rsid w:val="008A6EB5"/>
    <w:rsid w:val="00957CC9"/>
    <w:rsid w:val="00961EFA"/>
    <w:rsid w:val="00A02C39"/>
    <w:rsid w:val="00A14D7C"/>
    <w:rsid w:val="00A43FBF"/>
    <w:rsid w:val="00A53029"/>
    <w:rsid w:val="00A76FCC"/>
    <w:rsid w:val="00AA24B9"/>
    <w:rsid w:val="00AB2EB4"/>
    <w:rsid w:val="00B025C4"/>
    <w:rsid w:val="00B048DF"/>
    <w:rsid w:val="00B20058"/>
    <w:rsid w:val="00B67B1D"/>
    <w:rsid w:val="00B75760"/>
    <w:rsid w:val="00BC4F7E"/>
    <w:rsid w:val="00C819BC"/>
    <w:rsid w:val="00CC19B9"/>
    <w:rsid w:val="00CC745A"/>
    <w:rsid w:val="00CD0D49"/>
    <w:rsid w:val="00D550F6"/>
    <w:rsid w:val="00E1520F"/>
    <w:rsid w:val="00E43C52"/>
    <w:rsid w:val="00E479CF"/>
    <w:rsid w:val="00E753CD"/>
    <w:rsid w:val="00ED7DA5"/>
    <w:rsid w:val="00EE4902"/>
    <w:rsid w:val="00F46097"/>
    <w:rsid w:val="00F57F18"/>
    <w:rsid w:val="00FB4AFD"/>
    <w:rsid w:val="00FB7B00"/>
    <w:rsid w:val="00FC39AA"/>
    <w:rsid w:val="00FC56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7AC138-4471-478D-81F1-3BD3475B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A02C39"/>
    <w:pPr>
      <w:tabs>
        <w:tab w:val="center" w:pos="4680"/>
        <w:tab w:val="right" w:pos="9360"/>
      </w:tabs>
    </w:pPr>
  </w:style>
  <w:style w:type="character" w:customStyle="1" w:styleId="HeaderChar">
    <w:name w:val="Header Char"/>
    <w:basedOn w:val="DefaultParagraphFont"/>
    <w:link w:val="Header"/>
    <w:uiPriority w:val="99"/>
    <w:rsid w:val="00A02C39"/>
  </w:style>
  <w:style w:type="paragraph" w:styleId="Footer">
    <w:name w:val="footer"/>
    <w:basedOn w:val="Normal"/>
    <w:link w:val="FooterChar"/>
    <w:uiPriority w:val="99"/>
    <w:unhideWhenUsed/>
    <w:rsid w:val="00A02C39"/>
    <w:pPr>
      <w:tabs>
        <w:tab w:val="center" w:pos="4680"/>
        <w:tab w:val="right" w:pos="9360"/>
      </w:tabs>
    </w:pPr>
  </w:style>
  <w:style w:type="character" w:customStyle="1" w:styleId="FooterChar">
    <w:name w:val="Footer Char"/>
    <w:basedOn w:val="DefaultParagraphFont"/>
    <w:link w:val="Footer"/>
    <w:uiPriority w:val="99"/>
    <w:rsid w:val="00A02C39"/>
  </w:style>
  <w:style w:type="paragraph" w:styleId="ListParagraph">
    <w:name w:val="List Paragraph"/>
    <w:basedOn w:val="Normal"/>
    <w:uiPriority w:val="34"/>
    <w:qFormat/>
    <w:rsid w:val="00612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umardevops23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Namana, Mani</cp:lastModifiedBy>
  <cp:revision>2</cp:revision>
  <cp:lastPrinted>2018-02-04T16:55:00Z</cp:lastPrinted>
  <dcterms:created xsi:type="dcterms:W3CDTF">2018-07-17T09:58:00Z</dcterms:created>
  <dcterms:modified xsi:type="dcterms:W3CDTF">2018-07-17T09:58:00Z</dcterms:modified>
</cp:coreProperties>
</file>